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AFB39" w14:textId="34B237DE" w:rsidR="00BE21FC" w:rsidRPr="00BB76EF" w:rsidRDefault="00887276" w:rsidP="00BE21FC">
      <w:pPr>
        <w:pBdr>
          <w:bottom w:val="single" w:sz="6" w:space="0" w:color="FFFFFF"/>
        </w:pBdr>
        <w:spacing w:line="280" w:lineRule="atLeast"/>
        <w:jc w:val="center"/>
        <w:rPr>
          <w:rFonts w:eastAsia="Arial"/>
          <w:b/>
          <w:bCs/>
          <w:caps/>
          <w:sz w:val="28"/>
          <w:szCs w:val="28"/>
        </w:rPr>
      </w:pPr>
      <w:r w:rsidRPr="00BB76EF">
        <w:rPr>
          <w:rFonts w:eastAsia="Arial"/>
          <w:b/>
          <w:bCs/>
          <w:caps/>
          <w:sz w:val="28"/>
          <w:szCs w:val="28"/>
        </w:rPr>
        <w:t xml:space="preserve">DARRYL </w:t>
      </w:r>
      <w:r w:rsidR="0064663F">
        <w:rPr>
          <w:rFonts w:eastAsia="Arial"/>
          <w:b/>
          <w:bCs/>
          <w:caps/>
          <w:sz w:val="28"/>
          <w:szCs w:val="28"/>
        </w:rPr>
        <w:t>V</w:t>
      </w:r>
      <w:r w:rsidRPr="00BB76EF">
        <w:rPr>
          <w:rFonts w:eastAsia="Arial"/>
          <w:b/>
          <w:bCs/>
          <w:caps/>
          <w:sz w:val="28"/>
          <w:szCs w:val="28"/>
        </w:rPr>
        <w:t>AS pRABHU</w:t>
      </w:r>
    </w:p>
    <w:p w14:paraId="06F8A4D5" w14:textId="63CBC69D" w:rsidR="00553C25" w:rsidRDefault="00C24C0D" w:rsidP="00F1127E">
      <w:pPr>
        <w:pBdr>
          <w:bottom w:val="single" w:sz="6" w:space="1" w:color="auto"/>
        </w:pBdr>
        <w:jc w:val="center"/>
        <w:rPr>
          <w:rStyle w:val="Hyperlink"/>
          <w:rFonts w:eastAsia="Arial"/>
          <w:color w:val="auto"/>
          <w:sz w:val="20"/>
          <w:szCs w:val="20"/>
        </w:rPr>
      </w:pPr>
      <w:hyperlink r:id="rId6" w:history="1">
        <w:r w:rsidR="006E5118" w:rsidRPr="006E5118">
          <w:rPr>
            <w:rStyle w:val="Hyperlink"/>
            <w:rFonts w:eastAsia="Arial"/>
            <w:color w:val="auto"/>
            <w:sz w:val="20"/>
            <w:szCs w:val="20"/>
          </w:rPr>
          <w:t>darrylvp@outlook.com</w:t>
        </w:r>
      </w:hyperlink>
      <w:r w:rsidR="006E5118">
        <w:rPr>
          <w:rFonts w:eastAsia="Arial"/>
          <w:sz w:val="20"/>
          <w:szCs w:val="20"/>
        </w:rPr>
        <w:t xml:space="preserve"> </w:t>
      </w:r>
      <w:r w:rsidR="00A50B54" w:rsidRPr="00C45BD5">
        <w:rPr>
          <w:rFonts w:eastAsia="Arial"/>
          <w:sz w:val="20"/>
          <w:szCs w:val="20"/>
        </w:rPr>
        <w:t>|</w:t>
      </w:r>
      <w:r w:rsidR="00A50B54" w:rsidRPr="00C45BD5">
        <w:rPr>
          <w:rFonts w:eastAsia="Arial"/>
          <w:color w:val="000000"/>
          <w:sz w:val="20"/>
          <w:szCs w:val="20"/>
        </w:rPr>
        <w:t> </w:t>
      </w:r>
      <w:r w:rsidR="00A50B54" w:rsidRPr="00C45BD5">
        <w:rPr>
          <w:rFonts w:eastAsia="Arial"/>
          <w:sz w:val="20"/>
          <w:szCs w:val="20"/>
        </w:rPr>
        <w:t>(716) 936</w:t>
      </w:r>
      <w:r w:rsidR="00A50B54" w:rsidRPr="00C45BD5">
        <w:rPr>
          <w:rFonts w:eastAsia="Arial"/>
          <w:sz w:val="20"/>
          <w:szCs w:val="20"/>
        </w:rPr>
        <w:noBreakHyphen/>
        <w:t xml:space="preserve">4735 </w:t>
      </w:r>
      <w:r w:rsidR="00A50B54" w:rsidRPr="00702D25">
        <w:rPr>
          <w:rFonts w:eastAsia="Arial"/>
          <w:sz w:val="20"/>
          <w:szCs w:val="20"/>
        </w:rPr>
        <w:t xml:space="preserve">| </w:t>
      </w:r>
      <w:hyperlink r:id="rId7" w:history="1">
        <w:r w:rsidR="00480B9A" w:rsidRPr="00702D25">
          <w:rPr>
            <w:rStyle w:val="Hyperlink"/>
            <w:rFonts w:eastAsia="Arial"/>
            <w:color w:val="auto"/>
            <w:sz w:val="20"/>
            <w:szCs w:val="20"/>
          </w:rPr>
          <w:t>https://www.linkedin.com/in/darryl-vas-prabhu/</w:t>
        </w:r>
      </w:hyperlink>
      <w:r w:rsidR="00480B9A">
        <w:rPr>
          <w:rFonts w:eastAsia="Arial"/>
          <w:sz w:val="20"/>
          <w:szCs w:val="20"/>
        </w:rPr>
        <w:t xml:space="preserve"> </w:t>
      </w:r>
      <w:r w:rsidR="00932BC9" w:rsidRPr="00C45BD5">
        <w:rPr>
          <w:rFonts w:eastAsia="Arial"/>
          <w:sz w:val="20"/>
          <w:szCs w:val="20"/>
        </w:rPr>
        <w:t xml:space="preserve">| </w:t>
      </w:r>
      <w:hyperlink r:id="rId8" w:history="1">
        <w:r w:rsidR="00A42CBB" w:rsidRPr="00C45BD5">
          <w:rPr>
            <w:rStyle w:val="Hyperlink"/>
            <w:rFonts w:eastAsia="Arial"/>
            <w:color w:val="auto"/>
            <w:sz w:val="20"/>
            <w:szCs w:val="20"/>
          </w:rPr>
          <w:t>https://darrylvasprabhu.me/</w:t>
        </w:r>
      </w:hyperlink>
    </w:p>
    <w:p w14:paraId="439A9DFC" w14:textId="77777777" w:rsidR="00E11C96" w:rsidRPr="00E11C96" w:rsidRDefault="00E11C96" w:rsidP="00E11C96">
      <w:pPr>
        <w:pBdr>
          <w:bottom w:val="single" w:sz="6" w:space="1" w:color="auto"/>
        </w:pBdr>
        <w:jc w:val="center"/>
        <w:rPr>
          <w:rFonts w:eastAsia="Arial"/>
          <w:sz w:val="20"/>
          <w:szCs w:val="20"/>
          <w:u w:val="single"/>
        </w:rPr>
      </w:pPr>
    </w:p>
    <w:p w14:paraId="601B3BCC" w14:textId="7A33B2B5" w:rsidR="00A50B54" w:rsidRPr="00C45BD5" w:rsidRDefault="00553C25" w:rsidP="00A50B54">
      <w:pPr>
        <w:pBdr>
          <w:bottom w:val="single" w:sz="6" w:space="0" w:color="FFFFFF"/>
        </w:pBdr>
        <w:spacing w:line="240" w:lineRule="atLeast"/>
        <w:rPr>
          <w:rFonts w:eastAsia="Arial"/>
          <w:b/>
          <w:bCs/>
          <w:caps/>
          <w:sz w:val="20"/>
          <w:szCs w:val="20"/>
        </w:rPr>
      </w:pPr>
      <w:r>
        <w:rPr>
          <w:rFonts w:eastAsia="Arial"/>
          <w:b/>
          <w:bCs/>
          <w:caps/>
          <w:sz w:val="20"/>
          <w:szCs w:val="20"/>
        </w:rPr>
        <w:t>E</w:t>
      </w:r>
      <w:r w:rsidR="00A50B54" w:rsidRPr="00C45BD5">
        <w:rPr>
          <w:rFonts w:eastAsia="Arial"/>
          <w:b/>
          <w:bCs/>
          <w:caps/>
          <w:sz w:val="20"/>
          <w:szCs w:val="20"/>
        </w:rPr>
        <w:t>ducation</w:t>
      </w:r>
    </w:p>
    <w:p w14:paraId="0FD1F600" w14:textId="4D02C574" w:rsidR="00A50B54" w:rsidRPr="00C45BD5" w:rsidRDefault="00A50B54" w:rsidP="002940AB">
      <w:pPr>
        <w:pBdr>
          <w:bottom w:val="single" w:sz="6" w:space="0" w:color="FFFFFF"/>
        </w:pBdr>
        <w:spacing w:line="220" w:lineRule="atLeast"/>
        <w:rPr>
          <w:rFonts w:eastAsia="Arial"/>
          <w:sz w:val="20"/>
          <w:szCs w:val="20"/>
        </w:rPr>
      </w:pPr>
      <w:r w:rsidRPr="00C45BD5">
        <w:rPr>
          <w:rStyle w:val="fs15fw6undefined"/>
          <w:rFonts w:eastAsia="Arial"/>
          <w:b/>
          <w:bCs/>
          <w:sz w:val="20"/>
          <w:szCs w:val="20"/>
        </w:rPr>
        <w:t>Master of Science</w:t>
      </w:r>
      <w:r w:rsidR="00AA6AF8" w:rsidRPr="00C45BD5">
        <w:rPr>
          <w:rStyle w:val="fs15fw6undefined"/>
          <w:rFonts w:eastAsia="Arial"/>
          <w:b/>
          <w:bCs/>
          <w:sz w:val="20"/>
          <w:szCs w:val="20"/>
        </w:rPr>
        <w:t>:</w:t>
      </w:r>
      <w:r w:rsidR="00417F0B" w:rsidRPr="00C45BD5">
        <w:rPr>
          <w:rStyle w:val="fs15fw6undefined"/>
          <w:rFonts w:eastAsia="Arial"/>
          <w:b/>
          <w:bCs/>
          <w:sz w:val="20"/>
          <w:szCs w:val="20"/>
        </w:rPr>
        <w:t xml:space="preserve"> </w:t>
      </w:r>
      <w:r w:rsidRPr="00C45BD5">
        <w:rPr>
          <w:rStyle w:val="fs15fw6undefined"/>
          <w:rFonts w:eastAsia="Arial"/>
          <w:b/>
          <w:bCs/>
          <w:sz w:val="20"/>
          <w:szCs w:val="20"/>
        </w:rPr>
        <w:t>Computer Science</w:t>
      </w:r>
      <w:r w:rsidR="001C4424" w:rsidRPr="00C45BD5">
        <w:rPr>
          <w:rStyle w:val="fs15fw6undefined"/>
          <w:rFonts w:eastAsia="Arial"/>
          <w:b/>
          <w:bCs/>
          <w:sz w:val="20"/>
          <w:szCs w:val="20"/>
        </w:rPr>
        <w:t xml:space="preserve"> </w:t>
      </w:r>
      <w:r w:rsidR="00795A66">
        <w:rPr>
          <w:rStyle w:val="fs15fw6undefined"/>
          <w:rFonts w:eastAsia="Arial"/>
          <w:b/>
          <w:bCs/>
          <w:sz w:val="20"/>
          <w:szCs w:val="20"/>
        </w:rPr>
        <w:t>and</w:t>
      </w:r>
      <w:r w:rsidR="001C4424" w:rsidRPr="00C45BD5">
        <w:rPr>
          <w:rStyle w:val="fs15fw6undefined"/>
          <w:rFonts w:eastAsia="Arial"/>
          <w:b/>
          <w:bCs/>
          <w:sz w:val="20"/>
          <w:szCs w:val="20"/>
        </w:rPr>
        <w:t xml:space="preserve"> </w:t>
      </w:r>
      <w:r w:rsidR="001E6B54" w:rsidRPr="00C45BD5">
        <w:rPr>
          <w:rStyle w:val="fs15fw6undefined"/>
          <w:rFonts w:eastAsia="Arial"/>
          <w:b/>
          <w:bCs/>
          <w:sz w:val="20"/>
          <w:szCs w:val="20"/>
        </w:rPr>
        <w:t>Engineering</w:t>
      </w:r>
      <w:r w:rsidRPr="00C45BD5">
        <w:rPr>
          <w:rStyle w:val="fs15fw6undefinedtdn"/>
          <w:rFonts w:eastAsia="Arial"/>
          <w:b/>
          <w:bCs/>
          <w:sz w:val="20"/>
          <w:szCs w:val="20"/>
        </w:rPr>
        <w:t>,</w:t>
      </w:r>
      <w:r w:rsidRPr="00C45BD5">
        <w:rPr>
          <w:rStyle w:val="fs15fw4undefinedtdn"/>
          <w:rFonts w:eastAsia="Arial"/>
          <w:b/>
          <w:bCs/>
          <w:sz w:val="20"/>
          <w:szCs w:val="20"/>
        </w:rPr>
        <w:t xml:space="preserve"> </w:t>
      </w:r>
      <w:r w:rsidR="007B3ACF" w:rsidRPr="00C45BD5">
        <w:rPr>
          <w:rStyle w:val="fs15fw4fsioverflow-hidden"/>
          <w:rFonts w:eastAsia="Arial"/>
          <w:b/>
          <w:bCs/>
          <w:sz w:val="20"/>
          <w:szCs w:val="20"/>
        </w:rPr>
        <w:t>University</w:t>
      </w:r>
      <w:r w:rsidR="00BB59A4" w:rsidRPr="00C45BD5">
        <w:rPr>
          <w:rStyle w:val="fs15fw4fsioverflow-hidden"/>
          <w:rFonts w:eastAsia="Arial"/>
          <w:b/>
          <w:bCs/>
          <w:sz w:val="20"/>
          <w:szCs w:val="20"/>
        </w:rPr>
        <w:t xml:space="preserve"> at Buffalo</w:t>
      </w:r>
      <w:r w:rsidR="006F4B66">
        <w:rPr>
          <w:rStyle w:val="fs15fw4fsioverflow-hidden"/>
          <w:rFonts w:eastAsia="Arial"/>
          <w:b/>
          <w:bCs/>
          <w:sz w:val="20"/>
          <w:szCs w:val="20"/>
        </w:rPr>
        <w:t xml:space="preserve">, </w:t>
      </w:r>
      <w:r w:rsidR="006F4B66" w:rsidRPr="00CC0357">
        <w:rPr>
          <w:rStyle w:val="fs15fw4fsioverflow-hidden"/>
          <w:rFonts w:eastAsia="Arial"/>
          <w:i/>
          <w:iCs/>
          <w:sz w:val="20"/>
          <w:szCs w:val="20"/>
        </w:rPr>
        <w:t>N</w:t>
      </w:r>
      <w:r w:rsidR="00D446BE" w:rsidRPr="00CC0357">
        <w:rPr>
          <w:rStyle w:val="fs15fw4fsioverflow-hidden"/>
          <w:rFonts w:eastAsia="Arial"/>
          <w:i/>
          <w:iCs/>
          <w:sz w:val="20"/>
          <w:szCs w:val="20"/>
        </w:rPr>
        <w:t>ew York</w:t>
      </w:r>
      <w:r w:rsidR="00CC0357" w:rsidRPr="00CC0357">
        <w:rPr>
          <w:rStyle w:val="fs15fw4fsioverflow-hidden"/>
          <w:rFonts w:eastAsia="Arial"/>
          <w:i/>
          <w:iCs/>
          <w:sz w:val="20"/>
          <w:szCs w:val="20"/>
        </w:rPr>
        <w:t>, USA</w:t>
      </w:r>
      <w:r w:rsidR="00CC0357" w:rsidRPr="00CC0357">
        <w:rPr>
          <w:rStyle w:val="fs15fw4fsioverflow-hidden"/>
          <w:rFonts w:eastAsia="Arial"/>
          <w:i/>
          <w:iCs/>
          <w:sz w:val="20"/>
          <w:szCs w:val="20"/>
        </w:rPr>
        <w:tab/>
      </w:r>
      <w:r w:rsidR="00CC0357" w:rsidRPr="00CC0357">
        <w:rPr>
          <w:rStyle w:val="fs15fw4fsioverflow-hidden"/>
          <w:rFonts w:eastAsia="Arial"/>
          <w:i/>
          <w:iCs/>
          <w:sz w:val="20"/>
          <w:szCs w:val="20"/>
        </w:rPr>
        <w:tab/>
      </w:r>
      <w:r w:rsidR="00CC0357" w:rsidRPr="00CC0357">
        <w:rPr>
          <w:rStyle w:val="fs15fw4fsioverflow-hidden"/>
          <w:rFonts w:eastAsia="Arial"/>
          <w:i/>
          <w:iCs/>
          <w:sz w:val="20"/>
          <w:szCs w:val="20"/>
        </w:rPr>
        <w:tab/>
      </w:r>
      <w:r w:rsidR="00CC0357">
        <w:rPr>
          <w:rStyle w:val="fs15fw4fsioverflow-hidden"/>
          <w:rFonts w:eastAsia="Arial"/>
          <w:sz w:val="20"/>
          <w:szCs w:val="20"/>
        </w:rPr>
        <w:t xml:space="preserve">             </w:t>
      </w:r>
      <w:r w:rsidR="00D446BE">
        <w:rPr>
          <w:rStyle w:val="fs15fw4fsioverflow-hidden"/>
          <w:rFonts w:eastAsia="Arial"/>
          <w:sz w:val="20"/>
          <w:szCs w:val="20"/>
        </w:rPr>
        <w:t>D</w:t>
      </w:r>
      <w:r w:rsidR="006744F4" w:rsidRPr="00C45BD5">
        <w:rPr>
          <w:rStyle w:val="fs15fw4undefined"/>
          <w:rFonts w:eastAsia="Arial"/>
          <w:i/>
          <w:iCs/>
          <w:sz w:val="20"/>
          <w:szCs w:val="20"/>
        </w:rPr>
        <w:t>ec</w:t>
      </w:r>
      <w:r w:rsidR="00AA6AF8" w:rsidRPr="00C45BD5">
        <w:rPr>
          <w:rStyle w:val="fs15fw4undefined"/>
          <w:rFonts w:eastAsia="Arial"/>
          <w:i/>
          <w:iCs/>
          <w:sz w:val="20"/>
          <w:szCs w:val="20"/>
        </w:rPr>
        <w:t xml:space="preserve"> </w:t>
      </w:r>
      <w:r w:rsidRPr="00C45BD5">
        <w:rPr>
          <w:rStyle w:val="fs15fw4undefined"/>
          <w:rFonts w:eastAsia="Arial"/>
          <w:i/>
          <w:iCs/>
          <w:sz w:val="20"/>
          <w:szCs w:val="20"/>
        </w:rPr>
        <w:t>202</w:t>
      </w:r>
      <w:r w:rsidR="006744F4" w:rsidRPr="00C45BD5">
        <w:rPr>
          <w:rStyle w:val="fs15fw4undefined"/>
          <w:rFonts w:eastAsia="Arial"/>
          <w:i/>
          <w:iCs/>
          <w:sz w:val="20"/>
          <w:szCs w:val="20"/>
        </w:rPr>
        <w:t>3</w:t>
      </w:r>
    </w:p>
    <w:p w14:paraId="560A99D6" w14:textId="3BB5035B" w:rsidR="00B73125" w:rsidRDefault="00A50B54" w:rsidP="00AD5F07">
      <w:pPr>
        <w:pBdr>
          <w:bottom w:val="single" w:sz="6" w:space="0" w:color="FFFFFF"/>
        </w:pBdr>
        <w:spacing w:line="220" w:lineRule="atLeast"/>
        <w:rPr>
          <w:rFonts w:eastAsia="Arial"/>
          <w:sz w:val="20"/>
          <w:szCs w:val="20"/>
        </w:rPr>
      </w:pPr>
      <w:r w:rsidRPr="00C45BD5">
        <w:rPr>
          <w:rStyle w:val="fs15fw6undefined"/>
          <w:rFonts w:eastAsia="Arial"/>
          <w:b/>
          <w:bCs/>
          <w:sz w:val="20"/>
          <w:szCs w:val="20"/>
        </w:rPr>
        <w:t xml:space="preserve">Bachelor of </w:t>
      </w:r>
      <w:r w:rsidR="000654B1" w:rsidRPr="00C45BD5">
        <w:rPr>
          <w:rStyle w:val="fs15fw6undefined"/>
          <w:rFonts w:eastAsia="Arial"/>
          <w:b/>
          <w:bCs/>
          <w:sz w:val="20"/>
          <w:szCs w:val="20"/>
        </w:rPr>
        <w:t>Engineering</w:t>
      </w:r>
      <w:r w:rsidR="00417F0B" w:rsidRPr="00C45BD5">
        <w:rPr>
          <w:rStyle w:val="fs15fw6undefined"/>
          <w:rFonts w:eastAsia="Arial"/>
          <w:b/>
          <w:bCs/>
          <w:sz w:val="20"/>
          <w:szCs w:val="20"/>
        </w:rPr>
        <w:t xml:space="preserve">: </w:t>
      </w:r>
      <w:r w:rsidRPr="00C45BD5">
        <w:rPr>
          <w:rStyle w:val="fs15fw6undefined"/>
          <w:rFonts w:eastAsia="Arial"/>
          <w:b/>
          <w:bCs/>
          <w:sz w:val="20"/>
          <w:szCs w:val="20"/>
        </w:rPr>
        <w:t xml:space="preserve">Electronics </w:t>
      </w:r>
      <w:r w:rsidR="00795A66">
        <w:rPr>
          <w:rStyle w:val="fs15fw6undefined"/>
          <w:rFonts w:eastAsia="Arial"/>
          <w:b/>
          <w:bCs/>
          <w:sz w:val="20"/>
          <w:szCs w:val="20"/>
        </w:rPr>
        <w:t>and</w:t>
      </w:r>
      <w:r w:rsidRPr="00C45BD5">
        <w:rPr>
          <w:rStyle w:val="fs15fw6undefined"/>
          <w:rFonts w:eastAsia="Arial"/>
          <w:b/>
          <w:bCs/>
          <w:sz w:val="20"/>
          <w:szCs w:val="20"/>
        </w:rPr>
        <w:t xml:space="preserve"> Communication</w:t>
      </w:r>
      <w:r w:rsidRPr="00C45BD5">
        <w:rPr>
          <w:rStyle w:val="fs15fw6undefinedtdn"/>
          <w:rFonts w:eastAsia="Arial"/>
          <w:b/>
          <w:bCs/>
          <w:sz w:val="20"/>
          <w:szCs w:val="20"/>
        </w:rPr>
        <w:t>,</w:t>
      </w:r>
      <w:r w:rsidRPr="00C45BD5">
        <w:rPr>
          <w:rStyle w:val="fs15fw4undefinedtdn"/>
          <w:rFonts w:eastAsia="Arial"/>
          <w:sz w:val="20"/>
          <w:szCs w:val="20"/>
        </w:rPr>
        <w:t xml:space="preserve"> </w:t>
      </w:r>
      <w:r w:rsidRPr="00C45BD5">
        <w:rPr>
          <w:rStyle w:val="fs15fw4fsioverflow-hidden"/>
          <w:rFonts w:eastAsia="Arial"/>
          <w:b/>
          <w:bCs/>
          <w:sz w:val="20"/>
          <w:szCs w:val="20"/>
        </w:rPr>
        <w:t xml:space="preserve">Visvesvaraya Technological </w:t>
      </w:r>
      <w:r w:rsidR="00E40C3C" w:rsidRPr="00C45BD5">
        <w:rPr>
          <w:rStyle w:val="fs15fw4fsioverflow-hidden"/>
          <w:rFonts w:eastAsia="Arial"/>
          <w:b/>
          <w:bCs/>
          <w:sz w:val="20"/>
          <w:szCs w:val="20"/>
        </w:rPr>
        <w:t>University</w:t>
      </w:r>
      <w:r w:rsidR="00E40C3C">
        <w:rPr>
          <w:rStyle w:val="fs15fw4fsioverflow-hidden"/>
          <w:rFonts w:eastAsia="Arial"/>
          <w:b/>
          <w:bCs/>
          <w:sz w:val="20"/>
          <w:szCs w:val="20"/>
        </w:rPr>
        <w:t xml:space="preserve">, </w:t>
      </w:r>
      <w:r w:rsidR="00E40C3C" w:rsidRPr="00CC0357">
        <w:rPr>
          <w:rStyle w:val="fs15fw4fsioverflow-hidden"/>
          <w:rFonts w:eastAsia="Arial"/>
          <w:i/>
          <w:iCs/>
          <w:sz w:val="20"/>
          <w:szCs w:val="20"/>
        </w:rPr>
        <w:t>Udupi</w:t>
      </w:r>
      <w:r w:rsidR="009B14EE" w:rsidRPr="00CC0357">
        <w:rPr>
          <w:rStyle w:val="fs15fw4fsioverflow-hidden"/>
          <w:rFonts w:eastAsia="Arial"/>
          <w:i/>
          <w:iCs/>
          <w:sz w:val="20"/>
          <w:szCs w:val="20"/>
        </w:rPr>
        <w:t>,</w:t>
      </w:r>
      <w:r w:rsidR="006F4B66" w:rsidRPr="00CC0357">
        <w:rPr>
          <w:rStyle w:val="fs15fw4fsioverflow-hidden"/>
          <w:rFonts w:eastAsia="Arial"/>
          <w:i/>
          <w:iCs/>
          <w:sz w:val="20"/>
          <w:szCs w:val="20"/>
        </w:rPr>
        <w:t xml:space="preserve"> Indi</w:t>
      </w:r>
      <w:r w:rsidR="00E40C3C" w:rsidRPr="00CC0357">
        <w:rPr>
          <w:rStyle w:val="fs15fw4fsioverflow-hidden"/>
          <w:rFonts w:eastAsia="Arial"/>
          <w:i/>
          <w:iCs/>
          <w:sz w:val="20"/>
          <w:szCs w:val="20"/>
        </w:rPr>
        <w:t>a</w:t>
      </w:r>
      <w:r w:rsidR="00CC0357">
        <w:rPr>
          <w:rStyle w:val="fs15fw4fsioverflow-hidden"/>
          <w:rFonts w:eastAsia="Arial"/>
          <w:sz w:val="20"/>
          <w:szCs w:val="20"/>
        </w:rPr>
        <w:t xml:space="preserve">          </w:t>
      </w:r>
      <w:r w:rsidRPr="00C45BD5">
        <w:rPr>
          <w:rStyle w:val="fs15fw4undefined"/>
          <w:rFonts w:eastAsia="Arial"/>
          <w:i/>
          <w:iCs/>
          <w:sz w:val="20"/>
          <w:szCs w:val="20"/>
        </w:rPr>
        <w:t>May 2017</w:t>
      </w:r>
    </w:p>
    <w:p w14:paraId="6BA0BC5B" w14:textId="1066DBC8" w:rsidR="00AD5F07" w:rsidRDefault="00AD5F07" w:rsidP="00A50B54">
      <w:pPr>
        <w:pBdr>
          <w:bottom w:val="single" w:sz="6" w:space="1" w:color="auto"/>
        </w:pBdr>
        <w:spacing w:line="220" w:lineRule="atLeast"/>
        <w:rPr>
          <w:rFonts w:eastAsia="Arial"/>
          <w:b/>
          <w:bCs/>
          <w:caps/>
          <w:sz w:val="20"/>
          <w:szCs w:val="20"/>
        </w:rPr>
      </w:pPr>
    </w:p>
    <w:p w14:paraId="2655D974" w14:textId="403C7D53" w:rsidR="00A50B54" w:rsidRPr="00C45BD5" w:rsidRDefault="00A50B54" w:rsidP="00A50B54">
      <w:pPr>
        <w:spacing w:line="220" w:lineRule="atLeast"/>
        <w:rPr>
          <w:rFonts w:eastAsia="Arial"/>
          <w:b/>
          <w:bCs/>
          <w:caps/>
          <w:sz w:val="20"/>
          <w:szCs w:val="20"/>
        </w:rPr>
      </w:pPr>
      <w:r w:rsidRPr="00C45BD5">
        <w:rPr>
          <w:rFonts w:eastAsia="Arial"/>
          <w:b/>
          <w:bCs/>
          <w:caps/>
          <w:sz w:val="20"/>
          <w:szCs w:val="20"/>
        </w:rPr>
        <w:t>professional experience</w:t>
      </w:r>
    </w:p>
    <w:p w14:paraId="692D2392" w14:textId="403E0BFF" w:rsidR="0073794F" w:rsidRDefault="00077DFD" w:rsidP="00077DFD">
      <w:pPr>
        <w:spacing w:line="220" w:lineRule="atLeast"/>
        <w:rPr>
          <w:rStyle w:val="fs15fw6undefinedtdn"/>
          <w:rFonts w:eastAsia="Arial"/>
          <w:b/>
          <w:bCs/>
          <w:sz w:val="20"/>
          <w:szCs w:val="20"/>
        </w:rPr>
      </w:pPr>
      <w:r w:rsidRPr="00C45BD5">
        <w:rPr>
          <w:rStyle w:val="fs15fw6undefined"/>
          <w:rFonts w:eastAsia="Arial"/>
          <w:b/>
          <w:bCs/>
          <w:sz w:val="20"/>
          <w:szCs w:val="20"/>
        </w:rPr>
        <w:t>Technical Support Engineer 2</w:t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  <w:t xml:space="preserve">         </w:t>
      </w:r>
      <w:r w:rsidR="0073794F" w:rsidRPr="00C45BD5">
        <w:rPr>
          <w:rStyle w:val="fs15fw4undefined"/>
          <w:rFonts w:eastAsia="Arial"/>
          <w:i/>
          <w:iCs/>
          <w:sz w:val="20"/>
          <w:szCs w:val="20"/>
        </w:rPr>
        <w:t>Aug 2019 - Jun 2022</w:t>
      </w:r>
    </w:p>
    <w:p w14:paraId="299136DC" w14:textId="50F49BBE" w:rsidR="00077DFD" w:rsidRPr="00C45BD5" w:rsidRDefault="00077DFD" w:rsidP="00077DFD">
      <w:pPr>
        <w:spacing w:line="220" w:lineRule="atLeast"/>
        <w:rPr>
          <w:rStyle w:val="fs15fw4undefined"/>
          <w:rFonts w:eastAsia="Arial"/>
          <w:b/>
          <w:bCs/>
          <w:sz w:val="20"/>
          <w:szCs w:val="20"/>
        </w:rPr>
      </w:pPr>
      <w:r w:rsidRPr="00C45BD5">
        <w:rPr>
          <w:rStyle w:val="fs15fw6undefined"/>
          <w:rFonts w:eastAsia="Arial"/>
          <w:b/>
          <w:bCs/>
          <w:sz w:val="20"/>
          <w:szCs w:val="20"/>
        </w:rPr>
        <w:t>Dell Technologies</w:t>
      </w:r>
      <w:r w:rsidRPr="00C45BD5">
        <w:rPr>
          <w:rStyle w:val="fs15fw6undefinedtdn"/>
          <w:rFonts w:eastAsia="Arial"/>
          <w:b/>
          <w:bCs/>
          <w:sz w:val="20"/>
          <w:szCs w:val="20"/>
        </w:rPr>
        <w:t xml:space="preserve">, </w:t>
      </w:r>
      <w:r w:rsidRPr="000B0F2F">
        <w:rPr>
          <w:rStyle w:val="fs15fw6undefined"/>
          <w:rFonts w:eastAsia="Arial"/>
          <w:i/>
          <w:iCs/>
          <w:sz w:val="20"/>
          <w:szCs w:val="20"/>
        </w:rPr>
        <w:t>Bengaluru, India</w:t>
      </w:r>
      <w:r w:rsidR="002F5CD1" w:rsidRPr="00C45BD5">
        <w:rPr>
          <w:rStyle w:val="fs15fw6undefined"/>
          <w:rFonts w:eastAsia="Arial"/>
          <w:sz w:val="20"/>
          <w:szCs w:val="20"/>
        </w:rPr>
        <w:tab/>
      </w:r>
      <w:r w:rsidR="002F5CD1" w:rsidRPr="00C45BD5">
        <w:rPr>
          <w:rStyle w:val="fs15fw6undefined"/>
          <w:rFonts w:eastAsia="Arial"/>
          <w:sz w:val="20"/>
          <w:szCs w:val="20"/>
        </w:rPr>
        <w:tab/>
      </w:r>
      <w:r w:rsidR="002F5CD1" w:rsidRPr="00C45BD5">
        <w:rPr>
          <w:rStyle w:val="fs15fw6undefined"/>
          <w:rFonts w:eastAsia="Arial"/>
          <w:sz w:val="20"/>
          <w:szCs w:val="20"/>
        </w:rPr>
        <w:tab/>
      </w:r>
      <w:r w:rsidR="002F5CD1" w:rsidRPr="00C45BD5">
        <w:rPr>
          <w:rStyle w:val="fs15fw6undefined"/>
          <w:rFonts w:eastAsia="Arial"/>
          <w:sz w:val="20"/>
          <w:szCs w:val="20"/>
        </w:rPr>
        <w:tab/>
      </w:r>
      <w:r w:rsidR="002F5CD1" w:rsidRPr="00C45BD5">
        <w:rPr>
          <w:rStyle w:val="fs15fw6undefined"/>
          <w:rFonts w:eastAsia="Arial"/>
          <w:sz w:val="20"/>
          <w:szCs w:val="20"/>
        </w:rPr>
        <w:tab/>
        <w:t xml:space="preserve">         </w:t>
      </w:r>
      <w:r w:rsidR="0073794F">
        <w:rPr>
          <w:rStyle w:val="fs15fw6undefined"/>
          <w:rFonts w:eastAsia="Arial"/>
          <w:sz w:val="20"/>
          <w:szCs w:val="20"/>
        </w:rPr>
        <w:tab/>
      </w:r>
      <w:r w:rsidR="0073794F">
        <w:rPr>
          <w:rStyle w:val="fs15fw6undefined"/>
          <w:rFonts w:eastAsia="Arial"/>
          <w:sz w:val="20"/>
          <w:szCs w:val="20"/>
        </w:rPr>
        <w:tab/>
        <w:t xml:space="preserve">                        </w:t>
      </w:r>
    </w:p>
    <w:p w14:paraId="42F25815" w14:textId="294CCA24" w:rsidR="00077DFD" w:rsidRPr="00803AC9" w:rsidRDefault="004E413F" w:rsidP="001306F7">
      <w:pPr>
        <w:pStyle w:val="ListParagraph"/>
        <w:numPr>
          <w:ilvl w:val="0"/>
          <w:numId w:val="21"/>
        </w:numPr>
        <w:spacing w:line="220" w:lineRule="atLeast"/>
        <w:rPr>
          <w:rFonts w:eastAsia="Arial"/>
          <w:sz w:val="20"/>
          <w:szCs w:val="20"/>
        </w:rPr>
      </w:pPr>
      <w:r w:rsidRPr="00803AC9">
        <w:rPr>
          <w:rFonts w:eastAsia="Arial"/>
          <w:sz w:val="20"/>
          <w:szCs w:val="20"/>
        </w:rPr>
        <w:t>Conducted</w:t>
      </w:r>
      <w:r w:rsidR="00C65926" w:rsidRPr="00803AC9">
        <w:rPr>
          <w:rFonts w:eastAsia="Arial"/>
          <w:sz w:val="20"/>
          <w:szCs w:val="20"/>
        </w:rPr>
        <w:t xml:space="preserve"> </w:t>
      </w:r>
      <w:r w:rsidR="001306F7" w:rsidRPr="00803AC9">
        <w:rPr>
          <w:rFonts w:eastAsia="Arial"/>
          <w:sz w:val="20"/>
          <w:szCs w:val="20"/>
        </w:rPr>
        <w:t>Root Cause Analysis</w:t>
      </w:r>
      <w:r w:rsidR="00917B81" w:rsidRPr="00803AC9">
        <w:rPr>
          <w:rFonts w:eastAsia="Arial"/>
          <w:sz w:val="20"/>
          <w:szCs w:val="20"/>
        </w:rPr>
        <w:t xml:space="preserve"> </w:t>
      </w:r>
      <w:r w:rsidRPr="00803AC9">
        <w:rPr>
          <w:rFonts w:eastAsia="Arial"/>
          <w:sz w:val="20"/>
          <w:szCs w:val="20"/>
        </w:rPr>
        <w:t>on</w:t>
      </w:r>
      <w:r w:rsidR="00C65926" w:rsidRPr="00803AC9">
        <w:rPr>
          <w:rFonts w:eastAsia="Arial"/>
          <w:sz w:val="20"/>
          <w:szCs w:val="20"/>
        </w:rPr>
        <w:t xml:space="preserve"> </w:t>
      </w:r>
      <w:r w:rsidR="00077DFD" w:rsidRPr="00803AC9">
        <w:rPr>
          <w:sz w:val="20"/>
          <w:szCs w:val="20"/>
        </w:rPr>
        <w:t xml:space="preserve">Storage </w:t>
      </w:r>
      <w:proofErr w:type="spellStart"/>
      <w:r w:rsidR="00077DFD" w:rsidRPr="00803AC9">
        <w:rPr>
          <w:sz w:val="20"/>
          <w:szCs w:val="20"/>
        </w:rPr>
        <w:t>vMotion</w:t>
      </w:r>
      <w:proofErr w:type="spellEnd"/>
      <w:r w:rsidR="00077DFD" w:rsidRPr="00803AC9">
        <w:rPr>
          <w:sz w:val="20"/>
          <w:szCs w:val="20"/>
        </w:rPr>
        <w:t xml:space="preserve"> </w:t>
      </w:r>
      <w:r w:rsidR="00040001" w:rsidRPr="00803AC9">
        <w:rPr>
          <w:sz w:val="20"/>
          <w:szCs w:val="20"/>
        </w:rPr>
        <w:t>latency</w:t>
      </w:r>
      <w:r w:rsidR="00C24C0D">
        <w:rPr>
          <w:sz w:val="20"/>
          <w:szCs w:val="20"/>
        </w:rPr>
        <w:t xml:space="preserve">/outages </w:t>
      </w:r>
      <w:r w:rsidRPr="00803AC9">
        <w:rPr>
          <w:sz w:val="20"/>
          <w:szCs w:val="20"/>
        </w:rPr>
        <w:t>affecting</w:t>
      </w:r>
      <w:r w:rsidR="00077DFD" w:rsidRPr="00803AC9">
        <w:rPr>
          <w:sz w:val="20"/>
          <w:szCs w:val="20"/>
        </w:rPr>
        <w:t xml:space="preserve"> 90% of </w:t>
      </w:r>
      <w:r w:rsidR="00DC0E3A" w:rsidRPr="00803AC9">
        <w:rPr>
          <w:sz w:val="20"/>
          <w:szCs w:val="20"/>
        </w:rPr>
        <w:t xml:space="preserve">enterprise </w:t>
      </w:r>
      <w:r w:rsidR="00BA5C6B" w:rsidRPr="00803AC9">
        <w:rPr>
          <w:sz w:val="20"/>
          <w:szCs w:val="20"/>
        </w:rPr>
        <w:t>customers; engineered</w:t>
      </w:r>
      <w:r w:rsidR="00917B81" w:rsidRPr="00803AC9">
        <w:rPr>
          <w:sz w:val="20"/>
          <w:szCs w:val="20"/>
        </w:rPr>
        <w:t xml:space="preserve"> solution with escalation </w:t>
      </w:r>
      <w:r w:rsidR="00D57550" w:rsidRPr="00803AC9">
        <w:rPr>
          <w:sz w:val="20"/>
          <w:szCs w:val="20"/>
        </w:rPr>
        <w:t>team,</w:t>
      </w:r>
      <w:r w:rsidRPr="00803AC9">
        <w:rPr>
          <w:sz w:val="20"/>
          <w:szCs w:val="20"/>
        </w:rPr>
        <w:t xml:space="preserve"> </w:t>
      </w:r>
      <w:r w:rsidR="00077DFD" w:rsidRPr="00803AC9">
        <w:rPr>
          <w:sz w:val="20"/>
          <w:szCs w:val="20"/>
        </w:rPr>
        <w:t>reducing related service requests by 85%</w:t>
      </w:r>
      <w:r w:rsidR="00A560F0" w:rsidRPr="00803AC9">
        <w:rPr>
          <w:sz w:val="20"/>
          <w:szCs w:val="20"/>
        </w:rPr>
        <w:t>.</w:t>
      </w:r>
    </w:p>
    <w:p w14:paraId="75438E87" w14:textId="288AD5D9" w:rsidR="00077DFD" w:rsidRPr="00803AC9" w:rsidRDefault="00D57550" w:rsidP="00077DFD">
      <w:pPr>
        <w:numPr>
          <w:ilvl w:val="0"/>
          <w:numId w:val="22"/>
        </w:numPr>
        <w:spacing w:line="220" w:lineRule="atLeast"/>
        <w:rPr>
          <w:rFonts w:eastAsia="Arial"/>
          <w:sz w:val="20"/>
          <w:szCs w:val="20"/>
        </w:rPr>
      </w:pPr>
      <w:r w:rsidRPr="00803AC9">
        <w:rPr>
          <w:sz w:val="20"/>
          <w:szCs w:val="20"/>
        </w:rPr>
        <w:t>Led m</w:t>
      </w:r>
      <w:r w:rsidR="00D74BA6" w:rsidRPr="00803AC9">
        <w:rPr>
          <w:sz w:val="20"/>
          <w:szCs w:val="20"/>
        </w:rPr>
        <w:t>entor</w:t>
      </w:r>
      <w:r w:rsidRPr="00803AC9">
        <w:rPr>
          <w:sz w:val="20"/>
          <w:szCs w:val="20"/>
        </w:rPr>
        <w:t>ship</w:t>
      </w:r>
      <w:r w:rsidR="00D74BA6" w:rsidRPr="00803AC9">
        <w:rPr>
          <w:sz w:val="20"/>
          <w:szCs w:val="20"/>
        </w:rPr>
        <w:t xml:space="preserve"> </w:t>
      </w:r>
      <w:r w:rsidRPr="00803AC9">
        <w:rPr>
          <w:sz w:val="20"/>
          <w:szCs w:val="20"/>
        </w:rPr>
        <w:t xml:space="preserve">program for </w:t>
      </w:r>
      <w:r w:rsidR="00D74BA6" w:rsidRPr="00803AC9">
        <w:rPr>
          <w:sz w:val="20"/>
          <w:szCs w:val="20"/>
        </w:rPr>
        <w:t>junior engineers on</w:t>
      </w:r>
      <w:r w:rsidR="00077DFD" w:rsidRPr="00803AC9">
        <w:rPr>
          <w:sz w:val="20"/>
          <w:szCs w:val="20"/>
        </w:rPr>
        <w:t xml:space="preserve"> </w:t>
      </w:r>
      <w:r w:rsidR="00414E6F" w:rsidRPr="00803AC9">
        <w:rPr>
          <w:sz w:val="20"/>
          <w:szCs w:val="20"/>
        </w:rPr>
        <w:t>Network</w:t>
      </w:r>
      <w:r w:rsidR="00077DFD" w:rsidRPr="00803AC9">
        <w:rPr>
          <w:sz w:val="20"/>
          <w:szCs w:val="20"/>
        </w:rPr>
        <w:t xml:space="preserve"> performance </w:t>
      </w:r>
      <w:r w:rsidR="001306F7" w:rsidRPr="00803AC9">
        <w:rPr>
          <w:sz w:val="20"/>
          <w:szCs w:val="20"/>
        </w:rPr>
        <w:t>optimization</w:t>
      </w:r>
      <w:r w:rsidRPr="00803AC9">
        <w:rPr>
          <w:sz w:val="20"/>
          <w:szCs w:val="20"/>
        </w:rPr>
        <w:t>,</w:t>
      </w:r>
      <w:r w:rsidR="007E4630" w:rsidRPr="00803AC9">
        <w:rPr>
          <w:sz w:val="20"/>
          <w:szCs w:val="20"/>
        </w:rPr>
        <w:t xml:space="preserve"> </w:t>
      </w:r>
      <w:r w:rsidR="00077DFD" w:rsidRPr="00803AC9">
        <w:rPr>
          <w:sz w:val="20"/>
          <w:szCs w:val="20"/>
        </w:rPr>
        <w:t>improving team efficiency</w:t>
      </w:r>
      <w:r w:rsidR="000B0FB5" w:rsidRPr="00803AC9">
        <w:rPr>
          <w:rFonts w:eastAsia="Arial"/>
          <w:sz w:val="20"/>
          <w:szCs w:val="20"/>
        </w:rPr>
        <w:t xml:space="preserve"> by </w:t>
      </w:r>
      <w:r w:rsidR="001F0B92" w:rsidRPr="00803AC9">
        <w:rPr>
          <w:rFonts w:eastAsia="Arial"/>
          <w:sz w:val="20"/>
          <w:szCs w:val="20"/>
        </w:rPr>
        <w:t>25</w:t>
      </w:r>
      <w:r w:rsidR="00AA7D1E" w:rsidRPr="00803AC9">
        <w:rPr>
          <w:rFonts w:eastAsia="Arial"/>
          <w:sz w:val="20"/>
          <w:szCs w:val="20"/>
        </w:rPr>
        <w:t>%.</w:t>
      </w:r>
    </w:p>
    <w:p w14:paraId="6F1DBB80" w14:textId="5ABE202B" w:rsidR="008C3857" w:rsidRPr="00803AC9" w:rsidRDefault="00414E6F" w:rsidP="00A50B54">
      <w:pPr>
        <w:numPr>
          <w:ilvl w:val="0"/>
          <w:numId w:val="22"/>
        </w:numPr>
        <w:spacing w:line="220" w:lineRule="atLeast"/>
        <w:rPr>
          <w:rFonts w:eastAsia="Arial"/>
          <w:sz w:val="20"/>
          <w:szCs w:val="20"/>
        </w:rPr>
      </w:pPr>
      <w:r w:rsidRPr="00803AC9">
        <w:rPr>
          <w:sz w:val="20"/>
          <w:szCs w:val="20"/>
        </w:rPr>
        <w:t xml:space="preserve">Authored technical </w:t>
      </w:r>
      <w:r w:rsidR="00DD1DD4" w:rsidRPr="00803AC9">
        <w:rPr>
          <w:sz w:val="20"/>
          <w:szCs w:val="20"/>
        </w:rPr>
        <w:t xml:space="preserve">product </w:t>
      </w:r>
      <w:r w:rsidRPr="00803AC9">
        <w:rPr>
          <w:sz w:val="20"/>
          <w:szCs w:val="20"/>
        </w:rPr>
        <w:t>Knowledge Base articles</w:t>
      </w:r>
      <w:r w:rsidR="00BF7F14" w:rsidRPr="00803AC9">
        <w:rPr>
          <w:sz w:val="20"/>
          <w:szCs w:val="20"/>
        </w:rPr>
        <w:t xml:space="preserve">, decreasing time-to-resolution </w:t>
      </w:r>
      <w:r w:rsidR="001F0B92" w:rsidRPr="00803AC9">
        <w:rPr>
          <w:sz w:val="20"/>
          <w:szCs w:val="20"/>
        </w:rPr>
        <w:t>by</w:t>
      </w:r>
      <w:r w:rsidR="00BF7F14" w:rsidRPr="00803AC9">
        <w:rPr>
          <w:sz w:val="20"/>
          <w:szCs w:val="20"/>
        </w:rPr>
        <w:t xml:space="preserve"> </w:t>
      </w:r>
      <w:r w:rsidR="001F0B92" w:rsidRPr="00803AC9">
        <w:rPr>
          <w:sz w:val="20"/>
          <w:szCs w:val="20"/>
        </w:rPr>
        <w:t>2</w:t>
      </w:r>
      <w:r w:rsidR="00BF7F14" w:rsidRPr="00803AC9">
        <w:rPr>
          <w:sz w:val="20"/>
          <w:szCs w:val="20"/>
        </w:rPr>
        <w:t>0%</w:t>
      </w:r>
      <w:r w:rsidR="008C3857" w:rsidRPr="00803AC9">
        <w:rPr>
          <w:rFonts w:eastAsia="Arial"/>
          <w:sz w:val="20"/>
          <w:szCs w:val="20"/>
        </w:rPr>
        <w:t>.</w:t>
      </w:r>
    </w:p>
    <w:p w14:paraId="2DF86797" w14:textId="73C0FE33" w:rsidR="00B133D4" w:rsidRDefault="0019730A" w:rsidP="00B133D4">
      <w:pPr>
        <w:numPr>
          <w:ilvl w:val="0"/>
          <w:numId w:val="22"/>
        </w:numPr>
        <w:spacing w:line="220" w:lineRule="atLeast"/>
        <w:rPr>
          <w:rFonts w:eastAsia="Arial"/>
          <w:sz w:val="20"/>
          <w:szCs w:val="20"/>
        </w:rPr>
      </w:pPr>
      <w:r w:rsidRPr="00803AC9">
        <w:rPr>
          <w:sz w:val="20"/>
          <w:szCs w:val="20"/>
        </w:rPr>
        <w:t>Received</w:t>
      </w:r>
      <w:r w:rsidR="008C3857" w:rsidRPr="00803AC9">
        <w:rPr>
          <w:sz w:val="20"/>
          <w:szCs w:val="20"/>
        </w:rPr>
        <w:t xml:space="preserve"> Dell Inspire award</w:t>
      </w:r>
      <w:r w:rsidR="00945D03" w:rsidRPr="00803AC9">
        <w:rPr>
          <w:sz w:val="20"/>
          <w:szCs w:val="20"/>
        </w:rPr>
        <w:t>s</w:t>
      </w:r>
      <w:r w:rsidR="008C3857" w:rsidRPr="00803AC9">
        <w:rPr>
          <w:sz w:val="20"/>
          <w:szCs w:val="20"/>
        </w:rPr>
        <w:t xml:space="preserve"> for </w:t>
      </w:r>
      <w:r w:rsidRPr="00803AC9">
        <w:rPr>
          <w:sz w:val="20"/>
          <w:szCs w:val="20"/>
        </w:rPr>
        <w:t>99%</w:t>
      </w:r>
      <w:r w:rsidR="008C3857" w:rsidRPr="00803AC9">
        <w:rPr>
          <w:sz w:val="20"/>
          <w:szCs w:val="20"/>
        </w:rPr>
        <w:t xml:space="preserve"> </w:t>
      </w:r>
      <w:r w:rsidR="00EF164F">
        <w:rPr>
          <w:sz w:val="20"/>
          <w:szCs w:val="20"/>
        </w:rPr>
        <w:t xml:space="preserve">positive </w:t>
      </w:r>
      <w:r w:rsidR="008C3857" w:rsidRPr="00803AC9">
        <w:rPr>
          <w:sz w:val="20"/>
          <w:szCs w:val="20"/>
        </w:rPr>
        <w:t xml:space="preserve">customer </w:t>
      </w:r>
      <w:r w:rsidR="00EF164F">
        <w:rPr>
          <w:sz w:val="20"/>
          <w:szCs w:val="20"/>
        </w:rPr>
        <w:t>experience</w:t>
      </w:r>
      <w:r w:rsidRPr="00803AC9">
        <w:rPr>
          <w:sz w:val="20"/>
          <w:szCs w:val="20"/>
        </w:rPr>
        <w:t>,</w:t>
      </w:r>
      <w:r w:rsidR="008C3857" w:rsidRPr="00803AC9">
        <w:rPr>
          <w:sz w:val="20"/>
          <w:szCs w:val="20"/>
        </w:rPr>
        <w:t xml:space="preserve"> </w:t>
      </w:r>
      <w:r w:rsidR="00E73971" w:rsidRPr="00803AC9">
        <w:rPr>
          <w:sz w:val="20"/>
          <w:szCs w:val="20"/>
        </w:rPr>
        <w:t xml:space="preserve">directly </w:t>
      </w:r>
      <w:r w:rsidR="00803AC9" w:rsidRPr="00803AC9">
        <w:rPr>
          <w:sz w:val="20"/>
          <w:szCs w:val="20"/>
        </w:rPr>
        <w:t xml:space="preserve">influencing </w:t>
      </w:r>
      <w:r w:rsidR="002D455A">
        <w:rPr>
          <w:sz w:val="20"/>
          <w:szCs w:val="20"/>
        </w:rPr>
        <w:t>c</w:t>
      </w:r>
      <w:r w:rsidR="002D455A" w:rsidRPr="002D455A">
        <w:rPr>
          <w:sz w:val="20"/>
          <w:szCs w:val="20"/>
        </w:rPr>
        <w:t>ustomer infrastructure investments.</w:t>
      </w:r>
    </w:p>
    <w:p w14:paraId="0CFD4331" w14:textId="77777777" w:rsidR="00B133D4" w:rsidRPr="00B133D4" w:rsidRDefault="00B133D4" w:rsidP="00B133D4">
      <w:pPr>
        <w:spacing w:line="220" w:lineRule="atLeast"/>
        <w:rPr>
          <w:rFonts w:eastAsia="Arial"/>
          <w:sz w:val="20"/>
          <w:szCs w:val="20"/>
        </w:rPr>
      </w:pPr>
    </w:p>
    <w:p w14:paraId="19CBB68C" w14:textId="6C072339" w:rsidR="0073794F" w:rsidRDefault="00A50B54" w:rsidP="004134FE">
      <w:pPr>
        <w:spacing w:line="220" w:lineRule="atLeast"/>
        <w:rPr>
          <w:rStyle w:val="fs15fw6undefinedtdn"/>
          <w:rFonts w:eastAsia="Arial"/>
          <w:b/>
          <w:bCs/>
          <w:sz w:val="20"/>
          <w:szCs w:val="20"/>
        </w:rPr>
      </w:pPr>
      <w:r w:rsidRPr="00C45BD5">
        <w:rPr>
          <w:rStyle w:val="fs15fw6undefined"/>
          <w:rFonts w:eastAsia="Arial"/>
          <w:b/>
          <w:bCs/>
          <w:sz w:val="20"/>
          <w:szCs w:val="20"/>
        </w:rPr>
        <w:t>Technical Support Engineer</w:t>
      </w:r>
      <w:r w:rsidR="00A06BF9">
        <w:rPr>
          <w:rStyle w:val="fs15fw6undefined"/>
          <w:rFonts w:eastAsia="Arial"/>
          <w:b/>
          <w:bCs/>
          <w:sz w:val="20"/>
          <w:szCs w:val="20"/>
        </w:rPr>
        <w:t xml:space="preserve"> 1</w:t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  <w:t xml:space="preserve">         </w:t>
      </w:r>
      <w:r w:rsidR="0073794F" w:rsidRPr="00C45BD5">
        <w:rPr>
          <w:rStyle w:val="fs15fw4undefined"/>
          <w:rFonts w:eastAsia="Arial"/>
          <w:i/>
          <w:iCs/>
          <w:sz w:val="20"/>
          <w:szCs w:val="20"/>
        </w:rPr>
        <w:t>Jul 2017 - Jul 2019</w:t>
      </w:r>
    </w:p>
    <w:p w14:paraId="46A7222D" w14:textId="6D19F9FA" w:rsidR="004134FE" w:rsidRPr="00C45BD5" w:rsidRDefault="00A50B54" w:rsidP="004134FE">
      <w:pPr>
        <w:spacing w:line="220" w:lineRule="atLeast"/>
        <w:rPr>
          <w:rStyle w:val="fs15fw4undefined"/>
          <w:rFonts w:eastAsia="Arial"/>
          <w:b/>
          <w:bCs/>
          <w:sz w:val="20"/>
          <w:szCs w:val="20"/>
        </w:rPr>
      </w:pPr>
      <w:r w:rsidRPr="00C45BD5">
        <w:rPr>
          <w:rStyle w:val="fs15fw6undefined"/>
          <w:rFonts w:eastAsia="Arial"/>
          <w:b/>
          <w:bCs/>
          <w:sz w:val="20"/>
          <w:szCs w:val="20"/>
        </w:rPr>
        <w:t>Dell Technologies</w:t>
      </w:r>
      <w:r w:rsidRPr="00C45BD5">
        <w:rPr>
          <w:rStyle w:val="fs15fw6undefinedtdn"/>
          <w:rFonts w:eastAsia="Arial"/>
          <w:b/>
          <w:bCs/>
          <w:sz w:val="20"/>
          <w:szCs w:val="20"/>
        </w:rPr>
        <w:t xml:space="preserve">, </w:t>
      </w:r>
      <w:r w:rsidRPr="000B0F2F">
        <w:rPr>
          <w:rStyle w:val="fs15fw6undefined"/>
          <w:rFonts w:eastAsia="Arial"/>
          <w:i/>
          <w:iCs/>
          <w:sz w:val="20"/>
          <w:szCs w:val="20"/>
        </w:rPr>
        <w:t>Bengaluru, India</w:t>
      </w:r>
      <w:r w:rsidR="002F5CD1" w:rsidRPr="00C45BD5">
        <w:rPr>
          <w:rStyle w:val="fs15fw6undefinedtdn"/>
          <w:rFonts w:eastAsia="Arial"/>
          <w:b/>
          <w:bCs/>
          <w:sz w:val="20"/>
          <w:szCs w:val="20"/>
        </w:rPr>
        <w:tab/>
      </w:r>
      <w:r w:rsidR="002F5CD1" w:rsidRPr="00C45BD5">
        <w:rPr>
          <w:rStyle w:val="fs15fw6undefinedtdn"/>
          <w:rFonts w:eastAsia="Arial"/>
          <w:b/>
          <w:bCs/>
          <w:sz w:val="20"/>
          <w:szCs w:val="20"/>
        </w:rPr>
        <w:tab/>
      </w:r>
      <w:r w:rsidR="002F5CD1" w:rsidRPr="00C45BD5">
        <w:rPr>
          <w:rStyle w:val="fs15fw6undefinedtdn"/>
          <w:rFonts w:eastAsia="Arial"/>
          <w:b/>
          <w:bCs/>
          <w:sz w:val="20"/>
          <w:szCs w:val="20"/>
        </w:rPr>
        <w:tab/>
      </w:r>
      <w:r w:rsidR="002F5CD1" w:rsidRPr="00C45BD5">
        <w:rPr>
          <w:rStyle w:val="fs15fw6undefinedtdn"/>
          <w:rFonts w:eastAsia="Arial"/>
          <w:b/>
          <w:bCs/>
          <w:sz w:val="20"/>
          <w:szCs w:val="20"/>
        </w:rPr>
        <w:tab/>
      </w:r>
      <w:r w:rsidR="002F5CD1" w:rsidRPr="00C45BD5">
        <w:rPr>
          <w:rStyle w:val="fs15fw6undefinedtdn"/>
          <w:rFonts w:eastAsia="Arial"/>
          <w:b/>
          <w:bCs/>
          <w:sz w:val="20"/>
          <w:szCs w:val="20"/>
        </w:rPr>
        <w:tab/>
        <w:t xml:space="preserve">         </w:t>
      </w:r>
      <w:r w:rsidR="0073794F">
        <w:rPr>
          <w:rStyle w:val="fs15fw6undefinedtdn"/>
          <w:rFonts w:eastAsia="Arial"/>
          <w:b/>
          <w:bCs/>
          <w:sz w:val="20"/>
          <w:szCs w:val="20"/>
        </w:rPr>
        <w:tab/>
      </w:r>
      <w:r w:rsidR="0073794F">
        <w:rPr>
          <w:rStyle w:val="fs15fw6undefinedtdn"/>
          <w:rFonts w:eastAsia="Arial"/>
          <w:b/>
          <w:bCs/>
          <w:sz w:val="20"/>
          <w:szCs w:val="20"/>
        </w:rPr>
        <w:tab/>
      </w:r>
      <w:r w:rsidR="0073794F">
        <w:rPr>
          <w:rStyle w:val="fs15fw6undefinedtdn"/>
          <w:rFonts w:eastAsia="Arial"/>
          <w:b/>
          <w:bCs/>
          <w:sz w:val="20"/>
          <w:szCs w:val="20"/>
        </w:rPr>
        <w:tab/>
        <w:t xml:space="preserve">            </w:t>
      </w:r>
    </w:p>
    <w:p w14:paraId="2ED8824D" w14:textId="31225694" w:rsidR="004F58A8" w:rsidRPr="00803AC9" w:rsidRDefault="007610B5" w:rsidP="004F58A8">
      <w:pPr>
        <w:pStyle w:val="ListParagraph"/>
        <w:numPr>
          <w:ilvl w:val="0"/>
          <w:numId w:val="8"/>
        </w:numPr>
        <w:spacing w:line="220" w:lineRule="atLeast"/>
        <w:rPr>
          <w:rFonts w:eastAsia="Arial"/>
          <w:sz w:val="20"/>
          <w:szCs w:val="20"/>
        </w:rPr>
      </w:pPr>
      <w:r w:rsidRPr="00803AC9">
        <w:rPr>
          <w:sz w:val="20"/>
          <w:szCs w:val="20"/>
        </w:rPr>
        <w:t>Auto</w:t>
      </w:r>
      <w:r w:rsidR="004772A6" w:rsidRPr="00803AC9">
        <w:rPr>
          <w:sz w:val="20"/>
          <w:szCs w:val="20"/>
        </w:rPr>
        <w:t xml:space="preserve">mated log analysis </w:t>
      </w:r>
      <w:r w:rsidR="00D94A98" w:rsidRPr="00803AC9">
        <w:rPr>
          <w:sz w:val="20"/>
          <w:szCs w:val="20"/>
        </w:rPr>
        <w:t>using Regex</w:t>
      </w:r>
      <w:r w:rsidR="004134FE" w:rsidRPr="00803AC9">
        <w:rPr>
          <w:sz w:val="20"/>
          <w:szCs w:val="20"/>
        </w:rPr>
        <w:t xml:space="preserve"> </w:t>
      </w:r>
      <w:r w:rsidR="00F04E31" w:rsidRPr="00803AC9">
        <w:rPr>
          <w:sz w:val="20"/>
          <w:szCs w:val="20"/>
        </w:rPr>
        <w:t>tools</w:t>
      </w:r>
      <w:r w:rsidR="00BA5C6B">
        <w:rPr>
          <w:sz w:val="20"/>
          <w:szCs w:val="20"/>
        </w:rPr>
        <w:t xml:space="preserve"> </w:t>
      </w:r>
      <w:r w:rsidR="004134FE" w:rsidRPr="00803AC9">
        <w:rPr>
          <w:sz w:val="20"/>
          <w:szCs w:val="20"/>
        </w:rPr>
        <w:t xml:space="preserve">(grep, awk, sed) </w:t>
      </w:r>
      <w:r w:rsidR="00D870DB" w:rsidRPr="00803AC9">
        <w:rPr>
          <w:sz w:val="20"/>
          <w:szCs w:val="20"/>
        </w:rPr>
        <w:t xml:space="preserve">and </w:t>
      </w:r>
      <w:r w:rsidR="00D9463F" w:rsidRPr="00803AC9">
        <w:rPr>
          <w:sz w:val="20"/>
          <w:szCs w:val="20"/>
        </w:rPr>
        <w:t>P</w:t>
      </w:r>
      <w:r w:rsidR="00D870DB" w:rsidRPr="00803AC9">
        <w:rPr>
          <w:sz w:val="20"/>
          <w:szCs w:val="20"/>
        </w:rPr>
        <w:t xml:space="preserve">ython </w:t>
      </w:r>
      <w:r w:rsidR="00D2212C" w:rsidRPr="00803AC9">
        <w:rPr>
          <w:sz w:val="20"/>
          <w:szCs w:val="20"/>
        </w:rPr>
        <w:t>scripts, enabling</w:t>
      </w:r>
      <w:r w:rsidR="00C216B1" w:rsidRPr="00803AC9">
        <w:rPr>
          <w:sz w:val="20"/>
          <w:szCs w:val="20"/>
        </w:rPr>
        <w:t xml:space="preserve"> </w:t>
      </w:r>
      <w:r w:rsidR="008919BC" w:rsidRPr="00803AC9">
        <w:rPr>
          <w:sz w:val="20"/>
          <w:szCs w:val="20"/>
        </w:rPr>
        <w:t>issue</w:t>
      </w:r>
      <w:r w:rsidR="00D9463F" w:rsidRPr="00803AC9">
        <w:rPr>
          <w:sz w:val="20"/>
          <w:szCs w:val="20"/>
        </w:rPr>
        <w:t xml:space="preserve"> </w:t>
      </w:r>
      <w:r w:rsidR="004134FE" w:rsidRPr="00803AC9">
        <w:rPr>
          <w:sz w:val="20"/>
          <w:szCs w:val="20"/>
        </w:rPr>
        <w:t>resolution</w:t>
      </w:r>
      <w:r w:rsidR="00981043" w:rsidRPr="00803AC9">
        <w:rPr>
          <w:sz w:val="20"/>
          <w:szCs w:val="20"/>
        </w:rPr>
        <w:t xml:space="preserve"> within 2</w:t>
      </w:r>
      <w:r w:rsidR="00D2212C" w:rsidRPr="00803AC9">
        <w:rPr>
          <w:sz w:val="20"/>
          <w:szCs w:val="20"/>
        </w:rPr>
        <w:t>4</w:t>
      </w:r>
      <w:r w:rsidR="00981043" w:rsidRPr="00803AC9">
        <w:rPr>
          <w:sz w:val="20"/>
          <w:szCs w:val="20"/>
        </w:rPr>
        <w:t>-4</w:t>
      </w:r>
      <w:r w:rsidR="00D2212C" w:rsidRPr="00803AC9">
        <w:rPr>
          <w:sz w:val="20"/>
          <w:szCs w:val="20"/>
        </w:rPr>
        <w:t>8</w:t>
      </w:r>
      <w:r w:rsidR="00981043" w:rsidRPr="00803AC9">
        <w:rPr>
          <w:sz w:val="20"/>
          <w:szCs w:val="20"/>
        </w:rPr>
        <w:t xml:space="preserve"> </w:t>
      </w:r>
      <w:r w:rsidR="00D2212C" w:rsidRPr="00803AC9">
        <w:rPr>
          <w:sz w:val="20"/>
          <w:szCs w:val="20"/>
        </w:rPr>
        <w:t>hours</w:t>
      </w:r>
      <w:r w:rsidR="00981043" w:rsidRPr="00803AC9">
        <w:rPr>
          <w:sz w:val="20"/>
          <w:szCs w:val="20"/>
        </w:rPr>
        <w:t>.</w:t>
      </w:r>
    </w:p>
    <w:p w14:paraId="20A86426" w14:textId="7F3DB65B" w:rsidR="001F1280" w:rsidRPr="00092DCD" w:rsidRDefault="00D9463F" w:rsidP="004F58A8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line="220" w:lineRule="atLeast"/>
        <w:rPr>
          <w:rFonts w:eastAsia="Arial"/>
          <w:sz w:val="20"/>
          <w:szCs w:val="20"/>
        </w:rPr>
      </w:pPr>
      <w:r w:rsidRPr="00803AC9">
        <w:rPr>
          <w:sz w:val="20"/>
          <w:szCs w:val="20"/>
        </w:rPr>
        <w:t xml:space="preserve">Spearheaded cross-functional </w:t>
      </w:r>
      <w:r w:rsidR="008A4187" w:rsidRPr="00803AC9">
        <w:rPr>
          <w:sz w:val="20"/>
          <w:szCs w:val="20"/>
        </w:rPr>
        <w:t>c</w:t>
      </w:r>
      <w:r w:rsidR="00B72E19" w:rsidRPr="00803AC9">
        <w:rPr>
          <w:sz w:val="20"/>
          <w:szCs w:val="20"/>
        </w:rPr>
        <w:t>ollaborat</w:t>
      </w:r>
      <w:r w:rsidRPr="00803AC9">
        <w:rPr>
          <w:sz w:val="20"/>
          <w:szCs w:val="20"/>
        </w:rPr>
        <w:t>ion</w:t>
      </w:r>
      <w:r w:rsidR="00B72E19" w:rsidRPr="00803AC9">
        <w:rPr>
          <w:sz w:val="20"/>
          <w:szCs w:val="20"/>
        </w:rPr>
        <w:t xml:space="preserve"> with VMware, Linux, Cisco, and Oracle</w:t>
      </w:r>
      <w:r w:rsidRPr="00803AC9">
        <w:rPr>
          <w:sz w:val="20"/>
          <w:szCs w:val="20"/>
        </w:rPr>
        <w:t xml:space="preserve"> teams</w:t>
      </w:r>
      <w:r w:rsidR="00B72E19" w:rsidRPr="00803AC9">
        <w:rPr>
          <w:sz w:val="20"/>
          <w:szCs w:val="20"/>
        </w:rPr>
        <w:t xml:space="preserve"> </w:t>
      </w:r>
      <w:r w:rsidR="00DD3DC8" w:rsidRPr="00803AC9">
        <w:rPr>
          <w:sz w:val="20"/>
          <w:szCs w:val="20"/>
        </w:rPr>
        <w:t xml:space="preserve">to </w:t>
      </w:r>
      <w:r w:rsidR="001253EE" w:rsidRPr="00803AC9">
        <w:rPr>
          <w:sz w:val="20"/>
          <w:szCs w:val="20"/>
        </w:rPr>
        <w:t>develop</w:t>
      </w:r>
      <w:r w:rsidR="004134FE" w:rsidRPr="00803AC9">
        <w:rPr>
          <w:sz w:val="20"/>
          <w:szCs w:val="20"/>
        </w:rPr>
        <w:t xml:space="preserve"> </w:t>
      </w:r>
      <w:r w:rsidR="00C216B1" w:rsidRPr="00803AC9">
        <w:rPr>
          <w:sz w:val="20"/>
          <w:szCs w:val="20"/>
        </w:rPr>
        <w:t>workarounds</w:t>
      </w:r>
      <w:r w:rsidR="004134FE" w:rsidRPr="00803AC9">
        <w:rPr>
          <w:sz w:val="20"/>
          <w:szCs w:val="20"/>
        </w:rPr>
        <w:t xml:space="preserve"> </w:t>
      </w:r>
      <w:r w:rsidR="00C936B2" w:rsidRPr="00803AC9">
        <w:rPr>
          <w:sz w:val="20"/>
          <w:szCs w:val="20"/>
        </w:rPr>
        <w:t xml:space="preserve">for </w:t>
      </w:r>
      <w:r w:rsidR="001253EE" w:rsidRPr="00803AC9">
        <w:rPr>
          <w:sz w:val="20"/>
          <w:szCs w:val="20"/>
        </w:rPr>
        <w:t>business</w:t>
      </w:r>
      <w:r w:rsidR="00A311DF" w:rsidRPr="00803AC9">
        <w:rPr>
          <w:sz w:val="20"/>
          <w:szCs w:val="20"/>
        </w:rPr>
        <w:t xml:space="preserve"> impact problems </w:t>
      </w:r>
      <w:r w:rsidR="000421BA" w:rsidRPr="00803AC9">
        <w:rPr>
          <w:sz w:val="20"/>
          <w:szCs w:val="20"/>
        </w:rPr>
        <w:t>within Service Level Agreements (SLA</w:t>
      </w:r>
      <w:r w:rsidR="001253EE" w:rsidRPr="00803AC9">
        <w:rPr>
          <w:sz w:val="20"/>
          <w:szCs w:val="20"/>
        </w:rPr>
        <w:t>s</w:t>
      </w:r>
      <w:r w:rsidR="000421BA" w:rsidRPr="00803AC9">
        <w:rPr>
          <w:sz w:val="20"/>
          <w:szCs w:val="20"/>
        </w:rPr>
        <w:t>)</w:t>
      </w:r>
      <w:r w:rsidR="001253EE" w:rsidRPr="00803AC9">
        <w:rPr>
          <w:sz w:val="20"/>
          <w:szCs w:val="20"/>
        </w:rPr>
        <w:t>,</w:t>
      </w:r>
      <w:r w:rsidR="000421BA" w:rsidRPr="00803AC9">
        <w:rPr>
          <w:sz w:val="20"/>
          <w:szCs w:val="20"/>
        </w:rPr>
        <w:t xml:space="preserve"> </w:t>
      </w:r>
      <w:r w:rsidR="00DA2024" w:rsidRPr="00803AC9">
        <w:rPr>
          <w:sz w:val="20"/>
          <w:szCs w:val="20"/>
        </w:rPr>
        <w:t xml:space="preserve">rebuilding trust </w:t>
      </w:r>
      <w:r w:rsidR="001253EE" w:rsidRPr="00803AC9">
        <w:rPr>
          <w:sz w:val="20"/>
          <w:szCs w:val="20"/>
        </w:rPr>
        <w:t>with</w:t>
      </w:r>
      <w:r w:rsidR="000B0FB5" w:rsidRPr="00803AC9">
        <w:rPr>
          <w:sz w:val="20"/>
          <w:szCs w:val="20"/>
        </w:rPr>
        <w:t xml:space="preserve"> </w:t>
      </w:r>
      <w:r w:rsidR="001253EE" w:rsidRPr="00803AC9">
        <w:rPr>
          <w:sz w:val="20"/>
          <w:szCs w:val="20"/>
        </w:rPr>
        <w:t>key</w:t>
      </w:r>
      <w:r w:rsidR="000B0FB5" w:rsidRPr="00803AC9">
        <w:rPr>
          <w:sz w:val="20"/>
          <w:szCs w:val="20"/>
        </w:rPr>
        <w:t xml:space="preserve"> stakeholder</w:t>
      </w:r>
      <w:r w:rsidR="0098688A" w:rsidRPr="00803AC9">
        <w:rPr>
          <w:sz w:val="20"/>
          <w:szCs w:val="20"/>
        </w:rPr>
        <w:t>s</w:t>
      </w:r>
      <w:r w:rsidR="00714EAB" w:rsidRPr="00803AC9">
        <w:rPr>
          <w:sz w:val="20"/>
          <w:szCs w:val="20"/>
        </w:rPr>
        <w:t>.</w:t>
      </w:r>
    </w:p>
    <w:p w14:paraId="12E06EFB" w14:textId="34876A2E" w:rsidR="00092DCD" w:rsidRPr="00803AC9" w:rsidRDefault="00092DCD" w:rsidP="004F58A8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line="220" w:lineRule="atLeast"/>
        <w:rPr>
          <w:rFonts w:eastAsia="Arial"/>
          <w:sz w:val="20"/>
          <w:szCs w:val="20"/>
        </w:rPr>
      </w:pPr>
      <w:r w:rsidRPr="00092DCD">
        <w:rPr>
          <w:rFonts w:eastAsia="Arial"/>
          <w:sz w:val="20"/>
          <w:szCs w:val="20"/>
        </w:rPr>
        <w:t>Assisted on-site engineers during the deployment of data center storage-virtualization solutions.</w:t>
      </w:r>
    </w:p>
    <w:p w14:paraId="107D3B21" w14:textId="77777777" w:rsidR="00AD5F07" w:rsidRPr="00AD5F07" w:rsidRDefault="00AD5F07" w:rsidP="00AD5F07">
      <w:pPr>
        <w:pBdr>
          <w:bottom w:val="single" w:sz="6" w:space="1" w:color="auto"/>
        </w:pBdr>
        <w:spacing w:line="220" w:lineRule="atLeast"/>
        <w:ind w:left="49"/>
        <w:rPr>
          <w:rFonts w:eastAsia="Arial"/>
          <w:sz w:val="20"/>
          <w:szCs w:val="20"/>
        </w:rPr>
      </w:pPr>
    </w:p>
    <w:p w14:paraId="6FA1EADB" w14:textId="62ACEE7B" w:rsidR="00A50B54" w:rsidRDefault="00A50B54" w:rsidP="00F471A2">
      <w:pPr>
        <w:spacing w:line="240" w:lineRule="atLeast"/>
        <w:rPr>
          <w:rFonts w:eastAsia="Arial"/>
          <w:b/>
          <w:bCs/>
          <w:caps/>
          <w:sz w:val="20"/>
          <w:szCs w:val="20"/>
        </w:rPr>
      </w:pPr>
      <w:r w:rsidRPr="00C45BD5">
        <w:rPr>
          <w:rFonts w:eastAsia="Arial"/>
          <w:b/>
          <w:bCs/>
          <w:caps/>
          <w:sz w:val="20"/>
          <w:szCs w:val="20"/>
        </w:rPr>
        <w:t>projects</w:t>
      </w:r>
    </w:p>
    <w:p w14:paraId="5D1C3A26" w14:textId="7723ACC7" w:rsidR="00A368BD" w:rsidRPr="00DD2CD3" w:rsidRDefault="00A368BD" w:rsidP="00A368BD">
      <w:pPr>
        <w:spacing w:line="220" w:lineRule="atLeast"/>
        <w:rPr>
          <w:rFonts w:eastAsia="Arial"/>
          <w:b/>
          <w:bCs/>
          <w:color w:val="000000" w:themeColor="text1"/>
          <w:sz w:val="20"/>
          <w:szCs w:val="20"/>
        </w:rPr>
      </w:pPr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Sports Performance Pro Web Application: Python | HTML | CSS | JavaScript | </w:t>
      </w:r>
      <w:r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JSON | </w:t>
      </w:r>
      <w:r w:rsidR="009C65D0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Figma | </w:t>
      </w:r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>Flask | MySQL | AWS</w:t>
      </w:r>
    </w:p>
    <w:p w14:paraId="1EEFB10D" w14:textId="77777777" w:rsidR="00A368BD" w:rsidRPr="00DD2CD3" w:rsidRDefault="00A368BD" w:rsidP="00A368BD">
      <w:pPr>
        <w:pStyle w:val="ListParagraph"/>
        <w:numPr>
          <w:ilvl w:val="0"/>
          <w:numId w:val="25"/>
        </w:numPr>
        <w:spacing w:line="220" w:lineRule="atLeast"/>
        <w:rPr>
          <w:rFonts w:eastAsia="Arial"/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>Engineered a multi-dashboard workout tracker for universities, serving coaches and athletes, enhancing performance management for 100+ users.</w:t>
      </w:r>
    </w:p>
    <w:p w14:paraId="6C68131E" w14:textId="77777777" w:rsidR="00A368BD" w:rsidRPr="00DD2CD3" w:rsidRDefault="00A368BD" w:rsidP="00A368BD">
      <w:pPr>
        <w:pStyle w:val="ListParagraph"/>
        <w:numPr>
          <w:ilvl w:val="0"/>
          <w:numId w:val="25"/>
        </w:numPr>
        <w:spacing w:line="220" w:lineRule="atLeast"/>
        <w:rPr>
          <w:rFonts w:eastAsia="Arial"/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>Implemented asynchronous data handling using Fetch API and AJAX, reducing data retrieval from MySQL database by 30%.</w:t>
      </w:r>
    </w:p>
    <w:p w14:paraId="6FB2461B" w14:textId="7644F8F7" w:rsidR="00A368BD" w:rsidRPr="00DD2CD3" w:rsidRDefault="00400412" w:rsidP="00A368BD">
      <w:pPr>
        <w:pStyle w:val="ListParagraph"/>
        <w:numPr>
          <w:ilvl w:val="0"/>
          <w:numId w:val="25"/>
        </w:numPr>
        <w:spacing w:line="220" w:lineRule="atLeast"/>
        <w:rPr>
          <w:rFonts w:eastAsia="Arial"/>
          <w:color w:val="000000" w:themeColor="text1"/>
          <w:sz w:val="20"/>
          <w:szCs w:val="20"/>
        </w:rPr>
      </w:pPr>
      <w:r w:rsidRPr="00400412">
        <w:rPr>
          <w:color w:val="000000" w:themeColor="text1"/>
          <w:sz w:val="20"/>
          <w:szCs w:val="20"/>
        </w:rPr>
        <w:t>Led iterative software development process, incorporating client feedback, including testing and managing 50+ GitHub</w:t>
      </w:r>
      <w:r w:rsidRPr="00400412">
        <w:rPr>
          <w:color w:val="000000" w:themeColor="text1"/>
          <w:sz w:val="20"/>
          <w:szCs w:val="20"/>
        </w:rPr>
        <w:br/>
        <w:t>Issues/Enhancement requests, resulting in 95% user satisfaction.</w:t>
      </w:r>
    </w:p>
    <w:p w14:paraId="25385C57" w14:textId="77777777" w:rsidR="00A368BD" w:rsidRPr="00DD2CD3" w:rsidRDefault="00A368BD" w:rsidP="00A368BD">
      <w:pPr>
        <w:pStyle w:val="ListParagraph"/>
        <w:numPr>
          <w:ilvl w:val="0"/>
          <w:numId w:val="25"/>
        </w:numPr>
        <w:spacing w:line="220" w:lineRule="atLeast"/>
        <w:rPr>
          <w:rFonts w:eastAsia="Arial"/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>Deployed and hosted the application on AWS EC2 instance, delivering a scalable solution to the client.</w:t>
      </w:r>
    </w:p>
    <w:p w14:paraId="58E77EA4" w14:textId="77777777" w:rsidR="000B436E" w:rsidRPr="00C45BD5" w:rsidRDefault="000B436E" w:rsidP="00F471A2">
      <w:pPr>
        <w:spacing w:line="240" w:lineRule="atLeast"/>
        <w:rPr>
          <w:rFonts w:eastAsia="Arial"/>
          <w:b/>
          <w:bCs/>
          <w:caps/>
          <w:sz w:val="20"/>
          <w:szCs w:val="20"/>
        </w:rPr>
      </w:pPr>
    </w:p>
    <w:p w14:paraId="7039E8D5" w14:textId="78F43441" w:rsidR="00E37CF0" w:rsidRPr="00DD2CD3" w:rsidRDefault="00E37CF0" w:rsidP="00E37CF0">
      <w:pPr>
        <w:spacing w:line="220" w:lineRule="atLeast"/>
        <w:rPr>
          <w:rStyle w:val="fs15fw6undefined"/>
          <w:rFonts w:eastAsia="Arial"/>
          <w:color w:val="000000" w:themeColor="text1"/>
          <w:sz w:val="20"/>
          <w:szCs w:val="20"/>
        </w:rPr>
      </w:pPr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>Retrieval Augmented Generation (RAG)</w:t>
      </w:r>
      <w:r w:rsidR="00C0188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 chatbot</w:t>
      </w:r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:  </w:t>
      </w:r>
      <w:proofErr w:type="spellStart"/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>PyTorch</w:t>
      </w:r>
      <w:proofErr w:type="spellEnd"/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 | </w:t>
      </w:r>
      <w:r w:rsidR="009C65D0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LLM | </w:t>
      </w:r>
      <w:proofErr w:type="spellStart"/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>HuggingFace</w:t>
      </w:r>
      <w:proofErr w:type="spellEnd"/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 | </w:t>
      </w:r>
      <w:proofErr w:type="spellStart"/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>Faiss</w:t>
      </w:r>
      <w:proofErr w:type="spellEnd"/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 | Python</w:t>
      </w:r>
      <w:r w:rsidRPr="00DD2CD3">
        <w:rPr>
          <w:rStyle w:val="fs15fw6undefined"/>
          <w:rFonts w:eastAsia="Arial"/>
          <w:color w:val="000000" w:themeColor="text1"/>
          <w:sz w:val="20"/>
          <w:szCs w:val="20"/>
        </w:rPr>
        <w:t xml:space="preserve"> </w:t>
      </w:r>
    </w:p>
    <w:p w14:paraId="78A63454" w14:textId="77777777" w:rsidR="00E37CF0" w:rsidRPr="00DD2CD3" w:rsidRDefault="00E37CF0" w:rsidP="00E37CF0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 xml:space="preserve">Designed and implemented </w:t>
      </w:r>
      <w:r w:rsidRPr="00BC54ED">
        <w:rPr>
          <w:color w:val="000000" w:themeColor="text1"/>
          <w:sz w:val="20"/>
          <w:szCs w:val="20"/>
        </w:rPr>
        <w:t xml:space="preserve">context-based </w:t>
      </w:r>
      <w:r w:rsidRPr="00F23880">
        <w:rPr>
          <w:color w:val="000000" w:themeColor="text1"/>
          <w:sz w:val="20"/>
          <w:szCs w:val="20"/>
        </w:rPr>
        <w:t xml:space="preserve">question-answering system </w:t>
      </w:r>
      <w:r w:rsidRPr="00BC54ED">
        <w:rPr>
          <w:sz w:val="20"/>
          <w:szCs w:val="20"/>
        </w:rPr>
        <w:t xml:space="preserve">incorporating </w:t>
      </w:r>
      <w:r w:rsidRPr="00BC54ED">
        <w:rPr>
          <w:color w:val="000000" w:themeColor="text1"/>
          <w:sz w:val="20"/>
          <w:szCs w:val="20"/>
        </w:rPr>
        <w:t xml:space="preserve">sentence transformer (all-mpnet-base-v2), Mistral AI's Mistral-7b-Instruct-v0.2, and Meta's </w:t>
      </w:r>
      <w:proofErr w:type="spellStart"/>
      <w:r w:rsidRPr="00BC54ED">
        <w:rPr>
          <w:color w:val="000000" w:themeColor="text1"/>
          <w:sz w:val="20"/>
          <w:szCs w:val="20"/>
        </w:rPr>
        <w:t>Faiss</w:t>
      </w:r>
      <w:proofErr w:type="spellEnd"/>
      <w:r w:rsidRPr="00BC54ED">
        <w:rPr>
          <w:color w:val="000000" w:themeColor="text1"/>
          <w:sz w:val="20"/>
          <w:szCs w:val="20"/>
        </w:rPr>
        <w:t xml:space="preserve"> search index.</w:t>
      </w:r>
    </w:p>
    <w:p w14:paraId="1B326B96" w14:textId="77777777" w:rsidR="00E37CF0" w:rsidRPr="00DD2CD3" w:rsidRDefault="00E37CF0" w:rsidP="00E37CF0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DD2CD3">
        <w:rPr>
          <w:rFonts w:eastAsiaTheme="minorHAnsi"/>
          <w:color w:val="000000" w:themeColor="text1"/>
          <w:sz w:val="20"/>
          <w:szCs w:val="20"/>
          <w14:ligatures w14:val="standardContextual"/>
        </w:rPr>
        <w:t xml:space="preserve">Customized </w:t>
      </w:r>
      <w:r>
        <w:rPr>
          <w:rFonts w:eastAsiaTheme="minorHAnsi"/>
          <w:color w:val="000000" w:themeColor="text1"/>
          <w:sz w:val="20"/>
          <w:szCs w:val="20"/>
          <w14:ligatures w14:val="standardContextual"/>
        </w:rPr>
        <w:t>PDF processing pipeline, enabling multi-document model understanding of 1000+ pages using model quantization.</w:t>
      </w:r>
    </w:p>
    <w:p w14:paraId="0842E88E" w14:textId="77777777" w:rsidR="00FD2C01" w:rsidRPr="00E37CF0" w:rsidRDefault="00FD2C01" w:rsidP="00E37CF0">
      <w:pPr>
        <w:spacing w:line="220" w:lineRule="atLeast"/>
        <w:rPr>
          <w:rFonts w:eastAsia="Arial"/>
          <w:color w:val="000000" w:themeColor="text1"/>
          <w:sz w:val="20"/>
          <w:szCs w:val="20"/>
        </w:rPr>
      </w:pPr>
    </w:p>
    <w:p w14:paraId="71BECBED" w14:textId="6631C09E" w:rsidR="00075BFE" w:rsidRPr="00DD2CD3" w:rsidRDefault="00075BFE" w:rsidP="00075BFE">
      <w:pPr>
        <w:spacing w:line="220" w:lineRule="atLeast"/>
        <w:rPr>
          <w:rFonts w:eastAsia="Arial"/>
          <w:b/>
          <w:bCs/>
          <w:color w:val="000000" w:themeColor="text1"/>
          <w:sz w:val="20"/>
          <w:szCs w:val="20"/>
        </w:rPr>
      </w:pPr>
      <w:r w:rsidRPr="00DD2CD3">
        <w:rPr>
          <w:rFonts w:eastAsia="Arial"/>
          <w:b/>
          <w:bCs/>
          <w:color w:val="000000" w:themeColor="text1"/>
          <w:sz w:val="20"/>
          <w:szCs w:val="20"/>
        </w:rPr>
        <w:t>Info-Extractor</w:t>
      </w:r>
      <w:r w:rsidRPr="00DD2CD3">
        <w:rPr>
          <w:rFonts w:eastAsia="Arial"/>
          <w:color w:val="000000" w:themeColor="text1"/>
          <w:sz w:val="20"/>
          <w:szCs w:val="20"/>
        </w:rPr>
        <w:t xml:space="preserve">: </w:t>
      </w:r>
      <w:r w:rsidRPr="00DD2CD3">
        <w:rPr>
          <w:rFonts w:eastAsia="Arial"/>
          <w:b/>
          <w:bCs/>
          <w:color w:val="000000" w:themeColor="text1"/>
          <w:sz w:val="20"/>
          <w:szCs w:val="20"/>
        </w:rPr>
        <w:t xml:space="preserve">Google </w:t>
      </w:r>
      <w:r w:rsidR="00F0729D" w:rsidRPr="00DD2CD3">
        <w:rPr>
          <w:rFonts w:eastAsia="Arial"/>
          <w:b/>
          <w:bCs/>
          <w:color w:val="000000" w:themeColor="text1"/>
          <w:sz w:val="20"/>
          <w:szCs w:val="20"/>
        </w:rPr>
        <w:t>Gemini</w:t>
      </w:r>
      <w:r w:rsidR="00123C92" w:rsidRPr="00DD2CD3">
        <w:rPr>
          <w:rFonts w:eastAsia="Arial"/>
          <w:b/>
          <w:bCs/>
          <w:color w:val="000000" w:themeColor="text1"/>
          <w:sz w:val="20"/>
          <w:szCs w:val="20"/>
        </w:rPr>
        <w:t xml:space="preserve"> API</w:t>
      </w:r>
      <w:r w:rsidR="00CC0357" w:rsidRPr="00DD2CD3">
        <w:rPr>
          <w:rFonts w:eastAsia="Arial"/>
          <w:b/>
          <w:bCs/>
          <w:color w:val="000000" w:themeColor="text1"/>
          <w:sz w:val="20"/>
          <w:szCs w:val="20"/>
        </w:rPr>
        <w:t xml:space="preserve"> | </w:t>
      </w:r>
      <w:proofErr w:type="spellStart"/>
      <w:r w:rsidR="00123C92" w:rsidRPr="00DD2CD3">
        <w:rPr>
          <w:rFonts w:eastAsia="Arial"/>
          <w:b/>
          <w:bCs/>
          <w:color w:val="000000" w:themeColor="text1"/>
          <w:sz w:val="20"/>
          <w:szCs w:val="20"/>
        </w:rPr>
        <w:t>Streamlit</w:t>
      </w:r>
      <w:proofErr w:type="spellEnd"/>
      <w:r w:rsidR="00CC0357" w:rsidRPr="00DD2CD3">
        <w:rPr>
          <w:rFonts w:eastAsia="Arial"/>
          <w:b/>
          <w:bCs/>
          <w:color w:val="000000" w:themeColor="text1"/>
          <w:sz w:val="20"/>
          <w:szCs w:val="20"/>
        </w:rPr>
        <w:t xml:space="preserve"> | </w:t>
      </w:r>
      <w:r w:rsidR="00123C92" w:rsidRPr="00DD2CD3">
        <w:rPr>
          <w:rFonts w:eastAsia="Arial"/>
          <w:b/>
          <w:bCs/>
          <w:color w:val="000000" w:themeColor="text1"/>
          <w:sz w:val="20"/>
          <w:szCs w:val="20"/>
        </w:rPr>
        <w:t xml:space="preserve">Python </w:t>
      </w:r>
    </w:p>
    <w:p w14:paraId="7D5F8262" w14:textId="60CB9D91" w:rsidR="00702FFE" w:rsidRPr="00DD2CD3" w:rsidRDefault="00D54224" w:rsidP="00C52505">
      <w:pPr>
        <w:pStyle w:val="ListParagraph"/>
        <w:numPr>
          <w:ilvl w:val="0"/>
          <w:numId w:val="24"/>
        </w:numPr>
        <w:rPr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>Developed</w:t>
      </w:r>
      <w:r w:rsidR="00702FFE" w:rsidRPr="00DD2CD3">
        <w:rPr>
          <w:color w:val="000000" w:themeColor="text1"/>
          <w:sz w:val="20"/>
          <w:szCs w:val="20"/>
        </w:rPr>
        <w:t xml:space="preserve"> a web application that extracts information from </w:t>
      </w:r>
      <w:r w:rsidR="00435B4B" w:rsidRPr="00DD2CD3">
        <w:rPr>
          <w:color w:val="000000" w:themeColor="text1"/>
          <w:sz w:val="20"/>
          <w:szCs w:val="20"/>
        </w:rPr>
        <w:t xml:space="preserve">uploaded </w:t>
      </w:r>
      <w:r w:rsidR="00702FFE" w:rsidRPr="00DD2CD3">
        <w:rPr>
          <w:color w:val="000000" w:themeColor="text1"/>
          <w:sz w:val="20"/>
          <w:szCs w:val="20"/>
        </w:rPr>
        <w:t xml:space="preserve">images and generates responses based on input </w:t>
      </w:r>
      <w:r w:rsidR="008F1938" w:rsidRPr="00DD2CD3">
        <w:rPr>
          <w:color w:val="000000" w:themeColor="text1"/>
          <w:sz w:val="20"/>
          <w:szCs w:val="20"/>
        </w:rPr>
        <w:t>prompts.</w:t>
      </w:r>
    </w:p>
    <w:p w14:paraId="5419F45E" w14:textId="759FE5DD" w:rsidR="00702FFE" w:rsidRPr="00DD2CD3" w:rsidRDefault="00702FFE" w:rsidP="00C52505">
      <w:pPr>
        <w:pStyle w:val="ListParagraph"/>
        <w:numPr>
          <w:ilvl w:val="0"/>
          <w:numId w:val="24"/>
        </w:numPr>
        <w:rPr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>Integrated Google's language model (</w:t>
      </w:r>
      <w:r w:rsidR="0020241C" w:rsidRPr="00DD2CD3">
        <w:rPr>
          <w:color w:val="000000" w:themeColor="text1"/>
          <w:sz w:val="20"/>
          <w:szCs w:val="20"/>
        </w:rPr>
        <w:t>gemini-1.5-flash</w:t>
      </w:r>
      <w:r w:rsidRPr="00DD2CD3">
        <w:rPr>
          <w:color w:val="000000" w:themeColor="text1"/>
          <w:sz w:val="20"/>
          <w:szCs w:val="20"/>
        </w:rPr>
        <w:t>)</w:t>
      </w:r>
      <w:r w:rsidR="00980BB5" w:rsidRPr="00DD2CD3">
        <w:rPr>
          <w:color w:val="000000" w:themeColor="text1"/>
          <w:sz w:val="20"/>
          <w:szCs w:val="20"/>
        </w:rPr>
        <w:t xml:space="preserve"> </w:t>
      </w:r>
      <w:r w:rsidR="003D6D8C" w:rsidRPr="00DD2CD3">
        <w:rPr>
          <w:color w:val="000000" w:themeColor="text1"/>
          <w:sz w:val="20"/>
          <w:szCs w:val="20"/>
        </w:rPr>
        <w:t xml:space="preserve">with </w:t>
      </w:r>
      <w:r w:rsidR="003D6D8C" w:rsidRPr="00DD2CD3">
        <w:rPr>
          <w:color w:val="000000" w:themeColor="text1"/>
          <w:sz w:val="20"/>
          <w:szCs w:val="20"/>
          <w:shd w:val="clear" w:color="auto" w:fill="FFFFFF"/>
        </w:rPr>
        <w:t xml:space="preserve">1-million-token context </w:t>
      </w:r>
      <w:r w:rsidR="006277E2" w:rsidRPr="00DD2CD3">
        <w:rPr>
          <w:color w:val="000000" w:themeColor="text1"/>
          <w:sz w:val="20"/>
          <w:szCs w:val="20"/>
          <w:shd w:val="clear" w:color="auto" w:fill="FFFFFF"/>
        </w:rPr>
        <w:t>window</w:t>
      </w:r>
      <w:r w:rsidR="006277E2" w:rsidRPr="00DD2CD3">
        <w:rPr>
          <w:color w:val="000000" w:themeColor="text1"/>
          <w:sz w:val="20"/>
          <w:szCs w:val="20"/>
        </w:rPr>
        <w:t xml:space="preserve">, </w:t>
      </w:r>
      <w:r w:rsidR="006277E2" w:rsidRPr="00DD2CD3">
        <w:rPr>
          <w:color w:val="000000" w:themeColor="text1"/>
          <w:sz w:val="20"/>
          <w:szCs w:val="20"/>
          <w:shd w:val="clear" w:color="auto" w:fill="FFFFFF"/>
        </w:rPr>
        <w:t>designed to be fast and efficient</w:t>
      </w:r>
      <w:r w:rsidR="00505EA2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4F744447" w14:textId="5D8DF5D7" w:rsidR="00CF7A0B" w:rsidRPr="00DD2CD3" w:rsidRDefault="00972A65" w:rsidP="00C52505">
      <w:pPr>
        <w:pStyle w:val="ListParagraph"/>
        <w:numPr>
          <w:ilvl w:val="0"/>
          <w:numId w:val="24"/>
        </w:numPr>
        <w:spacing w:line="220" w:lineRule="atLeast"/>
        <w:rPr>
          <w:rFonts w:eastAsia="Arial"/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 xml:space="preserve">Coded </w:t>
      </w:r>
      <w:r w:rsidR="00702FFE" w:rsidRPr="00DD2CD3">
        <w:rPr>
          <w:color w:val="000000" w:themeColor="text1"/>
          <w:sz w:val="20"/>
          <w:szCs w:val="20"/>
        </w:rPr>
        <w:t xml:space="preserve">interface using </w:t>
      </w:r>
      <w:proofErr w:type="spellStart"/>
      <w:r w:rsidR="00702FFE" w:rsidRPr="00DD2CD3">
        <w:rPr>
          <w:color w:val="000000" w:themeColor="text1"/>
          <w:sz w:val="20"/>
          <w:szCs w:val="20"/>
        </w:rPr>
        <w:t>Streamlit</w:t>
      </w:r>
      <w:proofErr w:type="spellEnd"/>
      <w:r w:rsidR="007532AA" w:rsidRPr="00DD2CD3">
        <w:rPr>
          <w:color w:val="000000" w:themeColor="text1"/>
          <w:sz w:val="20"/>
          <w:szCs w:val="20"/>
        </w:rPr>
        <w:t>,</w:t>
      </w:r>
      <w:r w:rsidR="006C3FCB" w:rsidRPr="00DD2CD3">
        <w:rPr>
          <w:color w:val="000000" w:themeColor="text1"/>
          <w:sz w:val="20"/>
          <w:szCs w:val="20"/>
        </w:rPr>
        <w:t xml:space="preserve"> and deployed</w:t>
      </w:r>
      <w:r w:rsidR="00DD2CD3" w:rsidRPr="00DD2CD3">
        <w:rPr>
          <w:color w:val="000000" w:themeColor="text1"/>
          <w:sz w:val="20"/>
          <w:szCs w:val="20"/>
        </w:rPr>
        <w:t xml:space="preserve"> </w:t>
      </w:r>
      <w:r w:rsidR="006C3FCB" w:rsidRPr="00DD2CD3">
        <w:rPr>
          <w:color w:val="000000" w:themeColor="text1"/>
          <w:sz w:val="20"/>
          <w:szCs w:val="20"/>
        </w:rPr>
        <w:t xml:space="preserve">application on </w:t>
      </w:r>
      <w:proofErr w:type="spellStart"/>
      <w:r w:rsidR="00DD2CD3" w:rsidRPr="00DD2CD3">
        <w:rPr>
          <w:color w:val="000000" w:themeColor="text1"/>
          <w:sz w:val="20"/>
          <w:szCs w:val="20"/>
        </w:rPr>
        <w:t>Streamlit</w:t>
      </w:r>
      <w:proofErr w:type="spellEnd"/>
      <w:r w:rsidR="00DD2CD3" w:rsidRPr="00DD2CD3">
        <w:rPr>
          <w:color w:val="000000" w:themeColor="text1"/>
          <w:sz w:val="20"/>
          <w:szCs w:val="20"/>
        </w:rPr>
        <w:t xml:space="preserve"> Community Cloud </w:t>
      </w:r>
      <w:r w:rsidR="00F6160C" w:rsidRPr="00DD2CD3">
        <w:rPr>
          <w:color w:val="000000" w:themeColor="text1"/>
          <w:sz w:val="20"/>
          <w:szCs w:val="20"/>
        </w:rPr>
        <w:t>cutting</w:t>
      </w:r>
      <w:r w:rsidR="007532AA" w:rsidRPr="00DD2CD3">
        <w:rPr>
          <w:color w:val="000000" w:themeColor="text1"/>
          <w:sz w:val="20"/>
          <w:szCs w:val="20"/>
        </w:rPr>
        <w:t xml:space="preserve"> development time by </w:t>
      </w:r>
      <w:r w:rsidR="00B538D2" w:rsidRPr="00DD2CD3">
        <w:rPr>
          <w:color w:val="000000" w:themeColor="text1"/>
          <w:sz w:val="20"/>
          <w:szCs w:val="20"/>
        </w:rPr>
        <w:t>50%</w:t>
      </w:r>
      <w:r w:rsidR="00CB1597">
        <w:rPr>
          <w:color w:val="000000" w:themeColor="text1"/>
          <w:sz w:val="20"/>
          <w:szCs w:val="20"/>
        </w:rPr>
        <w:t>.</w:t>
      </w:r>
    </w:p>
    <w:p w14:paraId="0F801209" w14:textId="77777777" w:rsidR="006B179D" w:rsidRPr="00DD2CD3" w:rsidRDefault="006B179D" w:rsidP="006B179D">
      <w:pPr>
        <w:spacing w:line="220" w:lineRule="atLeast"/>
        <w:rPr>
          <w:rFonts w:eastAsia="Arial"/>
          <w:color w:val="000000" w:themeColor="text1"/>
          <w:sz w:val="20"/>
          <w:szCs w:val="20"/>
        </w:rPr>
      </w:pPr>
    </w:p>
    <w:p w14:paraId="602D5F96" w14:textId="77777777" w:rsidR="00F21DF5" w:rsidRPr="00DD2CD3" w:rsidRDefault="00F21DF5" w:rsidP="00F21DF5">
      <w:pPr>
        <w:spacing w:line="220" w:lineRule="atLeast"/>
        <w:rPr>
          <w:rFonts w:eastAsia="Arial"/>
          <w:color w:val="000000" w:themeColor="text1"/>
          <w:sz w:val="20"/>
          <w:szCs w:val="20"/>
        </w:rPr>
      </w:pPr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Multi-Client Transmission Control Protocol </w:t>
      </w:r>
      <w:r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(TCP) </w:t>
      </w:r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Chat application: C </w:t>
      </w:r>
    </w:p>
    <w:p w14:paraId="47B8EF4F" w14:textId="77777777" w:rsidR="00F21DF5" w:rsidRPr="00DD2CD3" w:rsidRDefault="00F21DF5" w:rsidP="00F21DF5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 xml:space="preserve">Developed </w:t>
      </w:r>
      <w:r>
        <w:rPr>
          <w:color w:val="000000" w:themeColor="text1"/>
          <w:sz w:val="20"/>
          <w:szCs w:val="20"/>
        </w:rPr>
        <w:t>C</w:t>
      </w:r>
      <w:r w:rsidRPr="00DD2CD3">
        <w:rPr>
          <w:color w:val="000000" w:themeColor="text1"/>
          <w:sz w:val="20"/>
          <w:szCs w:val="20"/>
        </w:rPr>
        <w:t>lient</w:t>
      </w:r>
      <w:r>
        <w:rPr>
          <w:color w:val="000000" w:themeColor="text1"/>
          <w:sz w:val="20"/>
          <w:szCs w:val="20"/>
        </w:rPr>
        <w:t>-</w:t>
      </w:r>
      <w:r w:rsidRPr="00DD2CD3">
        <w:rPr>
          <w:color w:val="000000" w:themeColor="text1"/>
          <w:sz w:val="20"/>
          <w:szCs w:val="20"/>
        </w:rPr>
        <w:t xml:space="preserve">Server multi-chat </w:t>
      </w:r>
      <w:r>
        <w:rPr>
          <w:color w:val="000000" w:themeColor="text1"/>
          <w:sz w:val="20"/>
          <w:szCs w:val="20"/>
        </w:rPr>
        <w:t>CLI</w:t>
      </w:r>
      <w:r w:rsidRPr="00DD2CD3">
        <w:rPr>
          <w:color w:val="000000" w:themeColor="text1"/>
          <w:sz w:val="20"/>
          <w:szCs w:val="20"/>
        </w:rPr>
        <w:t xml:space="preserve"> application with </w:t>
      </w:r>
      <w:r>
        <w:rPr>
          <w:color w:val="000000" w:themeColor="text1"/>
          <w:sz w:val="20"/>
          <w:szCs w:val="20"/>
        </w:rPr>
        <w:t xml:space="preserve">4 </w:t>
      </w:r>
      <w:r w:rsidRPr="00DD2CD3">
        <w:rPr>
          <w:color w:val="000000" w:themeColor="text1"/>
          <w:sz w:val="20"/>
          <w:szCs w:val="20"/>
        </w:rPr>
        <w:t xml:space="preserve">clients and </w:t>
      </w:r>
      <w:r>
        <w:rPr>
          <w:color w:val="000000" w:themeColor="text1"/>
          <w:sz w:val="20"/>
          <w:szCs w:val="20"/>
        </w:rPr>
        <w:t xml:space="preserve">1 </w:t>
      </w:r>
      <w:r w:rsidRPr="00DD2CD3">
        <w:rPr>
          <w:color w:val="000000" w:themeColor="text1"/>
          <w:sz w:val="20"/>
          <w:szCs w:val="20"/>
        </w:rPr>
        <w:t>server</w:t>
      </w:r>
      <w:r>
        <w:rPr>
          <w:color w:val="000000" w:themeColor="text1"/>
          <w:sz w:val="20"/>
          <w:szCs w:val="20"/>
        </w:rPr>
        <w:t xml:space="preserve"> using socket programming.</w:t>
      </w:r>
    </w:p>
    <w:p w14:paraId="1CC1802B" w14:textId="77777777" w:rsidR="00F21DF5" w:rsidRPr="00DD2CD3" w:rsidRDefault="00F21DF5" w:rsidP="00F21DF5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>Implemented user authentication, individual messaging, message blocking, and broadcasting features</w:t>
      </w:r>
      <w:r>
        <w:rPr>
          <w:color w:val="000000" w:themeColor="text1"/>
          <w:sz w:val="20"/>
          <w:szCs w:val="20"/>
        </w:rPr>
        <w:t>.</w:t>
      </w:r>
    </w:p>
    <w:p w14:paraId="39ED4AED" w14:textId="77777777" w:rsidR="00D41B97" w:rsidRPr="00D41B97" w:rsidRDefault="00D41B97" w:rsidP="00D41B97">
      <w:pPr>
        <w:pBdr>
          <w:bottom w:val="single" w:sz="6" w:space="1" w:color="auto"/>
        </w:pBdr>
        <w:ind w:left="49"/>
        <w:rPr>
          <w:sz w:val="20"/>
          <w:szCs w:val="20"/>
        </w:rPr>
      </w:pPr>
    </w:p>
    <w:p w14:paraId="1381FD10" w14:textId="0F355C14" w:rsidR="000A7EC6" w:rsidRPr="00C45BD5" w:rsidRDefault="000A7EC6" w:rsidP="00AF6D4A">
      <w:pPr>
        <w:pBdr>
          <w:bottom w:val="single" w:sz="6" w:space="0" w:color="FFFFFF"/>
        </w:pBdr>
        <w:spacing w:line="240" w:lineRule="atLeast"/>
        <w:rPr>
          <w:rFonts w:eastAsia="Arial"/>
          <w:b/>
          <w:bCs/>
          <w:caps/>
          <w:sz w:val="20"/>
          <w:szCs w:val="20"/>
        </w:rPr>
      </w:pPr>
      <w:r w:rsidRPr="00C45BD5">
        <w:rPr>
          <w:rFonts w:eastAsia="Arial"/>
          <w:b/>
          <w:bCs/>
          <w:caps/>
          <w:sz w:val="20"/>
          <w:szCs w:val="20"/>
        </w:rPr>
        <w:t>skills</w:t>
      </w:r>
    </w:p>
    <w:p w14:paraId="7CD60C2D" w14:textId="78652CBD" w:rsidR="000A7EC6" w:rsidRDefault="005416C7" w:rsidP="00EC0776">
      <w:pPr>
        <w:pBdr>
          <w:bottom w:val="single" w:sz="6" w:space="0" w:color="FFFFFF"/>
        </w:pBdr>
        <w:tabs>
          <w:tab w:val="left" w:pos="244"/>
        </w:tabs>
        <w:spacing w:line="220" w:lineRule="atLeast"/>
        <w:rPr>
          <w:rFonts w:eastAsia="Arial"/>
          <w:sz w:val="20"/>
          <w:szCs w:val="20"/>
        </w:rPr>
      </w:pPr>
      <w:r>
        <w:rPr>
          <w:rFonts w:eastAsia="Arial"/>
          <w:b/>
          <w:bCs/>
          <w:sz w:val="20"/>
          <w:szCs w:val="20"/>
        </w:rPr>
        <w:t xml:space="preserve">Programming </w:t>
      </w:r>
      <w:r w:rsidR="000A7EC6" w:rsidRPr="00C45BD5">
        <w:rPr>
          <w:rFonts w:eastAsia="Arial"/>
          <w:b/>
          <w:bCs/>
          <w:sz w:val="20"/>
          <w:szCs w:val="20"/>
        </w:rPr>
        <w:t>Languages:</w:t>
      </w:r>
      <w:r w:rsidR="000A7EC6" w:rsidRPr="00C45BD5">
        <w:rPr>
          <w:rFonts w:eastAsia="Arial"/>
          <w:sz w:val="20"/>
          <w:szCs w:val="20"/>
        </w:rPr>
        <w:t xml:space="preserve"> </w:t>
      </w:r>
      <w:r w:rsidR="00B75322">
        <w:rPr>
          <w:rFonts w:eastAsia="Arial"/>
          <w:sz w:val="20"/>
          <w:szCs w:val="20"/>
        </w:rPr>
        <w:tab/>
      </w:r>
      <w:r w:rsidR="000A7EC6" w:rsidRPr="00C45BD5">
        <w:rPr>
          <w:rFonts w:eastAsia="Arial"/>
          <w:sz w:val="20"/>
          <w:szCs w:val="20"/>
        </w:rPr>
        <w:t>Python</w:t>
      </w:r>
      <w:r w:rsidR="004C6BA2">
        <w:rPr>
          <w:rFonts w:eastAsia="Arial"/>
          <w:sz w:val="20"/>
          <w:szCs w:val="20"/>
        </w:rPr>
        <w:t xml:space="preserve"> | </w:t>
      </w:r>
      <w:r w:rsidR="000A7EC6" w:rsidRPr="00C45BD5">
        <w:rPr>
          <w:rFonts w:eastAsia="Arial"/>
          <w:sz w:val="20"/>
          <w:szCs w:val="20"/>
        </w:rPr>
        <w:t>JavaScript</w:t>
      </w:r>
      <w:r w:rsidR="004C6BA2">
        <w:rPr>
          <w:rFonts w:eastAsia="Arial"/>
          <w:sz w:val="20"/>
          <w:szCs w:val="20"/>
        </w:rPr>
        <w:t xml:space="preserve"> </w:t>
      </w:r>
      <w:r w:rsidR="00CD58D5">
        <w:rPr>
          <w:rFonts w:eastAsia="Arial"/>
          <w:sz w:val="20"/>
          <w:szCs w:val="20"/>
        </w:rPr>
        <w:t xml:space="preserve">| </w:t>
      </w:r>
      <w:r w:rsidR="00CD58D5" w:rsidRPr="00C45BD5">
        <w:rPr>
          <w:rFonts w:eastAsia="Arial"/>
          <w:sz w:val="20"/>
          <w:szCs w:val="20"/>
        </w:rPr>
        <w:t>C</w:t>
      </w:r>
      <w:r w:rsidR="004C6BA2">
        <w:rPr>
          <w:rFonts w:eastAsia="Arial"/>
          <w:sz w:val="20"/>
          <w:szCs w:val="20"/>
        </w:rPr>
        <w:t xml:space="preserve"> | </w:t>
      </w:r>
      <w:r w:rsidR="000A7EC6" w:rsidRPr="00C45BD5">
        <w:rPr>
          <w:rFonts w:eastAsia="Arial"/>
          <w:sz w:val="20"/>
          <w:szCs w:val="20"/>
        </w:rPr>
        <w:t>C++</w:t>
      </w:r>
    </w:p>
    <w:p w14:paraId="6CEC0400" w14:textId="2526D4A5" w:rsidR="002F11C8" w:rsidRPr="00C45BD5" w:rsidRDefault="002F11C8" w:rsidP="00EC0776">
      <w:pPr>
        <w:pBdr>
          <w:bottom w:val="single" w:sz="6" w:space="0" w:color="FFFFFF"/>
        </w:pBdr>
        <w:tabs>
          <w:tab w:val="left" w:pos="244"/>
        </w:tabs>
        <w:spacing w:line="220" w:lineRule="atLeast"/>
        <w:rPr>
          <w:rFonts w:eastAsia="Arial"/>
          <w:sz w:val="20"/>
          <w:szCs w:val="20"/>
        </w:rPr>
      </w:pPr>
      <w:r w:rsidRPr="00B75322">
        <w:rPr>
          <w:rFonts w:eastAsia="Arial"/>
          <w:b/>
          <w:bCs/>
          <w:sz w:val="20"/>
          <w:szCs w:val="20"/>
        </w:rPr>
        <w:t>Databases:</w:t>
      </w:r>
      <w:r>
        <w:rPr>
          <w:rFonts w:eastAsia="Arial"/>
          <w:sz w:val="20"/>
          <w:szCs w:val="20"/>
        </w:rPr>
        <w:t xml:space="preserve"> </w:t>
      </w:r>
      <w:r w:rsidR="00B75322">
        <w:rPr>
          <w:rFonts w:eastAsia="Arial"/>
          <w:sz w:val="20"/>
          <w:szCs w:val="20"/>
        </w:rPr>
        <w:tab/>
      </w:r>
      <w:r w:rsidR="00B75322">
        <w:rPr>
          <w:rFonts w:eastAsia="Arial"/>
          <w:sz w:val="20"/>
          <w:szCs w:val="20"/>
        </w:rPr>
        <w:tab/>
      </w:r>
      <w:r w:rsidR="00B75322"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>MongoDB</w:t>
      </w:r>
      <w:r w:rsidR="00A670DD">
        <w:rPr>
          <w:rFonts w:eastAsia="Arial"/>
          <w:sz w:val="20"/>
          <w:szCs w:val="20"/>
        </w:rPr>
        <w:t xml:space="preserve"> |</w:t>
      </w:r>
      <w:r>
        <w:rPr>
          <w:rFonts w:eastAsia="Arial"/>
          <w:sz w:val="20"/>
          <w:szCs w:val="20"/>
        </w:rPr>
        <w:t xml:space="preserve"> PostgreSQL</w:t>
      </w:r>
      <w:r w:rsidR="00A670DD">
        <w:rPr>
          <w:rFonts w:eastAsia="Arial"/>
          <w:sz w:val="20"/>
          <w:szCs w:val="20"/>
        </w:rPr>
        <w:t xml:space="preserve"> | </w:t>
      </w:r>
      <w:r>
        <w:rPr>
          <w:rFonts w:eastAsia="Arial"/>
          <w:sz w:val="20"/>
          <w:szCs w:val="20"/>
        </w:rPr>
        <w:t>MySQL</w:t>
      </w:r>
    </w:p>
    <w:p w14:paraId="3A9E117C" w14:textId="41D83EC3" w:rsidR="000A7EC6" w:rsidRDefault="000A7EC6" w:rsidP="00EC0776">
      <w:pPr>
        <w:pBdr>
          <w:bottom w:val="single" w:sz="6" w:space="0" w:color="FFFFFF"/>
        </w:pBdr>
        <w:tabs>
          <w:tab w:val="left" w:pos="244"/>
        </w:tabs>
        <w:spacing w:line="220" w:lineRule="atLeast"/>
        <w:rPr>
          <w:rFonts w:eastAsia="Arial"/>
          <w:sz w:val="20"/>
          <w:szCs w:val="20"/>
        </w:rPr>
      </w:pPr>
      <w:r w:rsidRPr="00C45BD5">
        <w:rPr>
          <w:rFonts w:eastAsia="Arial"/>
          <w:b/>
          <w:bCs/>
          <w:sz w:val="20"/>
          <w:szCs w:val="20"/>
        </w:rPr>
        <w:t>Frameworks/</w:t>
      </w:r>
      <w:r w:rsidR="004C6BA2">
        <w:rPr>
          <w:rFonts w:eastAsia="Arial"/>
          <w:b/>
          <w:bCs/>
          <w:sz w:val="20"/>
          <w:szCs w:val="20"/>
        </w:rPr>
        <w:t>Packages</w:t>
      </w:r>
      <w:r w:rsidRPr="00C45BD5">
        <w:rPr>
          <w:rFonts w:eastAsia="Arial"/>
          <w:b/>
          <w:bCs/>
          <w:sz w:val="20"/>
          <w:szCs w:val="20"/>
        </w:rPr>
        <w:t>:</w:t>
      </w:r>
      <w:r w:rsidRPr="00C45BD5">
        <w:rPr>
          <w:rFonts w:eastAsia="Arial"/>
          <w:sz w:val="20"/>
          <w:szCs w:val="20"/>
        </w:rPr>
        <w:t xml:space="preserve"> </w:t>
      </w:r>
      <w:r w:rsidR="00B75322">
        <w:rPr>
          <w:rFonts w:eastAsia="Arial"/>
          <w:sz w:val="20"/>
          <w:szCs w:val="20"/>
        </w:rPr>
        <w:tab/>
      </w:r>
      <w:r w:rsidR="00B75322">
        <w:rPr>
          <w:rFonts w:eastAsia="Arial"/>
          <w:sz w:val="20"/>
          <w:szCs w:val="20"/>
        </w:rPr>
        <w:tab/>
      </w:r>
      <w:proofErr w:type="spellStart"/>
      <w:r w:rsidRPr="00C45BD5">
        <w:rPr>
          <w:rFonts w:eastAsia="Arial"/>
          <w:sz w:val="20"/>
          <w:szCs w:val="20"/>
        </w:rPr>
        <w:t>PyTorch</w:t>
      </w:r>
      <w:proofErr w:type="spellEnd"/>
      <w:r w:rsidR="00387F09">
        <w:rPr>
          <w:rFonts w:eastAsia="Arial"/>
          <w:sz w:val="20"/>
          <w:szCs w:val="20"/>
        </w:rPr>
        <w:t xml:space="preserve"> | </w:t>
      </w:r>
      <w:proofErr w:type="spellStart"/>
      <w:r w:rsidRPr="00C45BD5">
        <w:rPr>
          <w:rFonts w:eastAsia="Arial"/>
          <w:sz w:val="20"/>
          <w:szCs w:val="20"/>
        </w:rPr>
        <w:t>HuggingFace</w:t>
      </w:r>
      <w:proofErr w:type="spellEnd"/>
      <w:r w:rsidR="00387F09">
        <w:rPr>
          <w:rFonts w:eastAsia="Arial"/>
          <w:sz w:val="20"/>
          <w:szCs w:val="20"/>
        </w:rPr>
        <w:t xml:space="preserve"> | </w:t>
      </w:r>
      <w:proofErr w:type="spellStart"/>
      <w:r w:rsidRPr="00C45BD5">
        <w:rPr>
          <w:rFonts w:eastAsia="Arial"/>
          <w:sz w:val="20"/>
          <w:szCs w:val="20"/>
        </w:rPr>
        <w:t>LangChain</w:t>
      </w:r>
      <w:proofErr w:type="spellEnd"/>
      <w:r w:rsidR="00387F09">
        <w:rPr>
          <w:rFonts w:eastAsia="Arial"/>
          <w:sz w:val="20"/>
          <w:szCs w:val="20"/>
        </w:rPr>
        <w:t xml:space="preserve"> | </w:t>
      </w:r>
      <w:r w:rsidRPr="00C45BD5">
        <w:rPr>
          <w:rFonts w:eastAsia="Arial"/>
          <w:sz w:val="20"/>
          <w:szCs w:val="20"/>
        </w:rPr>
        <w:t>NumPy</w:t>
      </w:r>
      <w:r w:rsidR="00387F09">
        <w:rPr>
          <w:rFonts w:eastAsia="Arial"/>
          <w:sz w:val="20"/>
          <w:szCs w:val="20"/>
        </w:rPr>
        <w:t xml:space="preserve"> | </w:t>
      </w:r>
      <w:r w:rsidRPr="00C45BD5">
        <w:rPr>
          <w:rFonts w:eastAsia="Arial"/>
          <w:sz w:val="20"/>
          <w:szCs w:val="20"/>
        </w:rPr>
        <w:t>Pandas</w:t>
      </w:r>
      <w:r w:rsidR="00387F09">
        <w:rPr>
          <w:rFonts w:eastAsia="Arial"/>
          <w:sz w:val="20"/>
          <w:szCs w:val="20"/>
        </w:rPr>
        <w:t xml:space="preserve"> | </w:t>
      </w:r>
      <w:r w:rsidRPr="00C45BD5">
        <w:rPr>
          <w:rFonts w:eastAsia="Arial"/>
          <w:sz w:val="20"/>
          <w:szCs w:val="20"/>
        </w:rPr>
        <w:t>Scikit-learn</w:t>
      </w:r>
      <w:r w:rsidR="00387F09">
        <w:rPr>
          <w:rFonts w:eastAsia="Arial"/>
          <w:sz w:val="20"/>
          <w:szCs w:val="20"/>
        </w:rPr>
        <w:t xml:space="preserve"> | </w:t>
      </w:r>
      <w:r w:rsidRPr="00C45BD5">
        <w:rPr>
          <w:rFonts w:eastAsia="Arial"/>
          <w:sz w:val="20"/>
          <w:szCs w:val="20"/>
        </w:rPr>
        <w:t>Matplotlib</w:t>
      </w:r>
      <w:r w:rsidR="00996EAE">
        <w:rPr>
          <w:rFonts w:eastAsia="Arial"/>
          <w:sz w:val="20"/>
          <w:szCs w:val="20"/>
        </w:rPr>
        <w:t xml:space="preserve"> </w:t>
      </w:r>
      <w:r w:rsidR="00EB3646">
        <w:rPr>
          <w:rFonts w:eastAsia="Arial"/>
          <w:sz w:val="20"/>
          <w:szCs w:val="20"/>
        </w:rPr>
        <w:t xml:space="preserve">| </w:t>
      </w:r>
      <w:proofErr w:type="spellStart"/>
      <w:r w:rsidRPr="00C45BD5">
        <w:rPr>
          <w:rFonts w:eastAsia="Arial"/>
          <w:sz w:val="20"/>
          <w:szCs w:val="20"/>
        </w:rPr>
        <w:t>Streamlit</w:t>
      </w:r>
      <w:proofErr w:type="spellEnd"/>
      <w:r w:rsidR="00EB3646">
        <w:rPr>
          <w:rFonts w:eastAsia="Arial"/>
          <w:sz w:val="20"/>
          <w:szCs w:val="20"/>
        </w:rPr>
        <w:t xml:space="preserve"> </w:t>
      </w:r>
      <w:r w:rsidR="00245B4B">
        <w:rPr>
          <w:rFonts w:eastAsia="Arial"/>
          <w:sz w:val="20"/>
          <w:szCs w:val="20"/>
        </w:rPr>
        <w:t>| Flask</w:t>
      </w:r>
    </w:p>
    <w:p w14:paraId="04E8F293" w14:textId="67192E80" w:rsidR="00B75322" w:rsidRDefault="00B75322" w:rsidP="00EC0776">
      <w:pPr>
        <w:pBdr>
          <w:bottom w:val="single" w:sz="6" w:space="0" w:color="FFFFFF"/>
        </w:pBdr>
        <w:tabs>
          <w:tab w:val="left" w:pos="244"/>
        </w:tabs>
        <w:spacing w:line="220" w:lineRule="atLeast"/>
        <w:rPr>
          <w:rFonts w:eastAsia="Arial"/>
          <w:sz w:val="20"/>
          <w:szCs w:val="20"/>
        </w:rPr>
      </w:pPr>
      <w:r w:rsidRPr="00340C0C">
        <w:rPr>
          <w:rFonts w:eastAsia="Arial"/>
          <w:b/>
          <w:bCs/>
          <w:sz w:val="20"/>
          <w:szCs w:val="20"/>
        </w:rPr>
        <w:t>Tools:</w:t>
      </w:r>
      <w:r>
        <w:rPr>
          <w:rFonts w:eastAsia="Arial"/>
          <w:sz w:val="20"/>
          <w:szCs w:val="20"/>
        </w:rPr>
        <w:t xml:space="preserve"> </w:t>
      </w:r>
      <w:r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ab/>
        <w:t>Git</w:t>
      </w:r>
      <w:r w:rsidR="00A670DD">
        <w:rPr>
          <w:rFonts w:eastAsia="Arial"/>
          <w:sz w:val="20"/>
          <w:szCs w:val="20"/>
        </w:rPr>
        <w:t xml:space="preserve"> | </w:t>
      </w:r>
      <w:r>
        <w:rPr>
          <w:rFonts w:eastAsia="Arial"/>
          <w:sz w:val="20"/>
          <w:szCs w:val="20"/>
        </w:rPr>
        <w:t>Linux</w:t>
      </w:r>
      <w:r w:rsidR="00A670DD">
        <w:rPr>
          <w:rFonts w:eastAsia="Arial"/>
          <w:sz w:val="20"/>
          <w:szCs w:val="20"/>
        </w:rPr>
        <w:t xml:space="preserve"> | </w:t>
      </w:r>
      <w:r>
        <w:rPr>
          <w:rFonts w:eastAsia="Arial"/>
          <w:sz w:val="20"/>
          <w:szCs w:val="20"/>
        </w:rPr>
        <w:t>Wireshark</w:t>
      </w:r>
    </w:p>
    <w:p w14:paraId="4E585DBF" w14:textId="2F114B85" w:rsidR="00AD5F07" w:rsidRDefault="00AD5F07" w:rsidP="00852C8C">
      <w:pPr>
        <w:pBdr>
          <w:bottom w:val="single" w:sz="6" w:space="1" w:color="auto"/>
        </w:pBdr>
        <w:spacing w:line="240" w:lineRule="atLeast"/>
        <w:rPr>
          <w:rFonts w:eastAsia="Arial"/>
          <w:b/>
          <w:bCs/>
          <w:caps/>
          <w:sz w:val="20"/>
          <w:szCs w:val="20"/>
        </w:rPr>
      </w:pPr>
    </w:p>
    <w:p w14:paraId="7198C2F4" w14:textId="7038CE89" w:rsidR="00852C8C" w:rsidRPr="00C45BD5" w:rsidRDefault="00852C8C" w:rsidP="00AF6D4A">
      <w:pPr>
        <w:pBdr>
          <w:bottom w:val="single" w:sz="6" w:space="0" w:color="FFFFFF"/>
        </w:pBdr>
        <w:spacing w:line="240" w:lineRule="atLeast"/>
        <w:rPr>
          <w:rFonts w:eastAsia="Arial"/>
          <w:b/>
          <w:bCs/>
          <w:caps/>
          <w:sz w:val="20"/>
          <w:szCs w:val="20"/>
        </w:rPr>
      </w:pPr>
      <w:r w:rsidRPr="00C45BD5">
        <w:rPr>
          <w:rFonts w:eastAsia="Arial"/>
          <w:b/>
          <w:bCs/>
          <w:caps/>
          <w:sz w:val="20"/>
          <w:szCs w:val="20"/>
        </w:rPr>
        <w:t>certifications</w:t>
      </w:r>
    </w:p>
    <w:p w14:paraId="123FCE8E" w14:textId="349418C9" w:rsidR="007E179D" w:rsidRPr="00C45BD5" w:rsidRDefault="007E179D" w:rsidP="007E179D">
      <w:pPr>
        <w:pStyle w:val="ListParagraph"/>
        <w:numPr>
          <w:ilvl w:val="0"/>
          <w:numId w:val="23"/>
        </w:numPr>
        <w:rPr>
          <w:rFonts w:eastAsia="Arial"/>
          <w:sz w:val="20"/>
          <w:szCs w:val="20"/>
        </w:rPr>
      </w:pPr>
      <w:r w:rsidRPr="00C45BD5">
        <w:rPr>
          <w:rFonts w:eastAsia="Arial"/>
          <w:sz w:val="20"/>
          <w:szCs w:val="20"/>
        </w:rPr>
        <w:t xml:space="preserve">Microsoft Certified: </w:t>
      </w:r>
      <w:r w:rsidRPr="001361F7">
        <w:rPr>
          <w:rFonts w:eastAsia="Arial"/>
          <w:sz w:val="20"/>
          <w:szCs w:val="20"/>
        </w:rPr>
        <w:t>Azure AI Fundamentals</w:t>
      </w:r>
      <w:r>
        <w:rPr>
          <w:rFonts w:eastAsia="Arial"/>
          <w:sz w:val="20"/>
          <w:szCs w:val="20"/>
        </w:rPr>
        <w:t xml:space="preserve"> | </w:t>
      </w:r>
      <w:r w:rsidRPr="001361F7">
        <w:rPr>
          <w:rFonts w:eastAsia="Arial"/>
          <w:sz w:val="20"/>
          <w:szCs w:val="20"/>
        </w:rPr>
        <w:t>Azure Fundamentals</w:t>
      </w:r>
    </w:p>
    <w:p w14:paraId="5536347A" w14:textId="5FBB638D" w:rsidR="0077679C" w:rsidRPr="00C45BD5" w:rsidRDefault="0077679C" w:rsidP="0077679C">
      <w:pPr>
        <w:pStyle w:val="ListParagraph"/>
        <w:numPr>
          <w:ilvl w:val="0"/>
          <w:numId w:val="23"/>
        </w:numPr>
        <w:rPr>
          <w:rFonts w:eastAsia="Arial"/>
          <w:sz w:val="20"/>
          <w:szCs w:val="20"/>
        </w:rPr>
      </w:pPr>
      <w:r w:rsidRPr="00C45BD5">
        <w:rPr>
          <w:rFonts w:eastAsia="Arial"/>
          <w:sz w:val="20"/>
          <w:szCs w:val="20"/>
        </w:rPr>
        <w:t xml:space="preserve">Oracle Certified: </w:t>
      </w:r>
      <w:r w:rsidRPr="001361F7">
        <w:rPr>
          <w:rFonts w:eastAsia="Arial"/>
          <w:sz w:val="20"/>
          <w:szCs w:val="20"/>
        </w:rPr>
        <w:t>OCI Generative AI Professional</w:t>
      </w:r>
    </w:p>
    <w:p w14:paraId="1B880C12" w14:textId="625F7048" w:rsidR="0077679C" w:rsidRPr="00C45BD5" w:rsidRDefault="0077679C" w:rsidP="0077679C">
      <w:pPr>
        <w:pStyle w:val="ListParagraph"/>
        <w:numPr>
          <w:ilvl w:val="0"/>
          <w:numId w:val="23"/>
        </w:numPr>
        <w:rPr>
          <w:rFonts w:eastAsia="Arial"/>
          <w:sz w:val="20"/>
          <w:szCs w:val="20"/>
        </w:rPr>
      </w:pPr>
      <w:r w:rsidRPr="00C45BD5">
        <w:rPr>
          <w:rFonts w:eastAsia="Arial"/>
          <w:sz w:val="20"/>
          <w:szCs w:val="20"/>
        </w:rPr>
        <w:t xml:space="preserve">Intel Certified Developer: </w:t>
      </w:r>
      <w:proofErr w:type="spellStart"/>
      <w:r w:rsidRPr="001361F7">
        <w:rPr>
          <w:rFonts w:eastAsia="Arial"/>
          <w:sz w:val="20"/>
          <w:szCs w:val="20"/>
        </w:rPr>
        <w:t>MLOps</w:t>
      </w:r>
      <w:proofErr w:type="spellEnd"/>
      <w:r w:rsidRPr="001361F7">
        <w:rPr>
          <w:rFonts w:eastAsia="Arial"/>
          <w:sz w:val="20"/>
          <w:szCs w:val="20"/>
        </w:rPr>
        <w:t xml:space="preserve"> Professional</w:t>
      </w:r>
    </w:p>
    <w:p w14:paraId="309104E0" w14:textId="3BA220E2" w:rsidR="00907662" w:rsidRDefault="00852C8C" w:rsidP="00A80839">
      <w:pPr>
        <w:pStyle w:val="ListParagraph"/>
        <w:numPr>
          <w:ilvl w:val="0"/>
          <w:numId w:val="23"/>
        </w:numPr>
        <w:rPr>
          <w:rFonts w:eastAsia="Arial"/>
          <w:sz w:val="20"/>
          <w:szCs w:val="20"/>
        </w:rPr>
      </w:pPr>
      <w:r w:rsidRPr="001361F7">
        <w:rPr>
          <w:rFonts w:eastAsia="Arial"/>
          <w:sz w:val="20"/>
          <w:szCs w:val="20"/>
        </w:rPr>
        <w:t>MongoDB Associate Developer</w:t>
      </w:r>
    </w:p>
    <w:p w14:paraId="77530E80" w14:textId="4AEEA760" w:rsidR="00A15A24" w:rsidRPr="00A80839" w:rsidRDefault="00E87237" w:rsidP="00A80839">
      <w:pPr>
        <w:pStyle w:val="ListParagraph"/>
        <w:numPr>
          <w:ilvl w:val="0"/>
          <w:numId w:val="23"/>
        </w:numPr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 xml:space="preserve">Dell Technologies: </w:t>
      </w:r>
      <w:r w:rsidR="00196069" w:rsidRPr="001361F7">
        <w:rPr>
          <w:rFonts w:eastAsia="Arial"/>
          <w:sz w:val="20"/>
          <w:szCs w:val="20"/>
        </w:rPr>
        <w:t>Networking Version 1.0</w:t>
      </w:r>
    </w:p>
    <w:sectPr w:rsidR="00A15A24" w:rsidRPr="00A80839" w:rsidSect="00B23A7F">
      <w:pgSz w:w="12240" w:h="15840" w:code="1"/>
      <w:pgMar w:top="719" w:right="719" w:bottom="719" w:left="719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hybridMultilevel"/>
    <w:tmpl w:val="00000004"/>
    <w:lvl w:ilvl="0" w:tplc="66A2C620">
      <w:start w:val="1"/>
      <w:numFmt w:val="bullet"/>
      <w:lvlText w:val=""/>
      <w:lvlJc w:val="left"/>
      <w:pPr>
        <w:ind w:left="409" w:hanging="360"/>
      </w:pPr>
      <w:rPr>
        <w:rFonts w:ascii="Symbol" w:hAnsi="Symbol"/>
      </w:rPr>
    </w:lvl>
    <w:lvl w:ilvl="1" w:tplc="5EB81954">
      <w:start w:val="1"/>
      <w:numFmt w:val="bullet"/>
      <w:lvlText w:val="o"/>
      <w:lvlJc w:val="left"/>
      <w:pPr>
        <w:tabs>
          <w:tab w:val="num" w:pos="1129"/>
        </w:tabs>
        <w:ind w:left="1129" w:hanging="360"/>
      </w:pPr>
      <w:rPr>
        <w:rFonts w:ascii="Courier New" w:hAnsi="Courier New"/>
      </w:rPr>
    </w:lvl>
    <w:lvl w:ilvl="2" w:tplc="16DA1A0A">
      <w:start w:val="1"/>
      <w:numFmt w:val="bullet"/>
      <w:lvlText w:val=""/>
      <w:lvlJc w:val="left"/>
      <w:pPr>
        <w:tabs>
          <w:tab w:val="num" w:pos="1849"/>
        </w:tabs>
        <w:ind w:left="1849" w:hanging="360"/>
      </w:pPr>
      <w:rPr>
        <w:rFonts w:ascii="Wingdings" w:hAnsi="Wingdings"/>
      </w:rPr>
    </w:lvl>
    <w:lvl w:ilvl="3" w:tplc="434C329C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/>
      </w:rPr>
    </w:lvl>
    <w:lvl w:ilvl="4" w:tplc="EC6A3366">
      <w:start w:val="1"/>
      <w:numFmt w:val="bullet"/>
      <w:lvlText w:val="o"/>
      <w:lvlJc w:val="left"/>
      <w:pPr>
        <w:tabs>
          <w:tab w:val="num" w:pos="3289"/>
        </w:tabs>
        <w:ind w:left="3289" w:hanging="360"/>
      </w:pPr>
      <w:rPr>
        <w:rFonts w:ascii="Courier New" w:hAnsi="Courier New"/>
      </w:rPr>
    </w:lvl>
    <w:lvl w:ilvl="5" w:tplc="31F00DA6">
      <w:start w:val="1"/>
      <w:numFmt w:val="bullet"/>
      <w:lvlText w:val=""/>
      <w:lvlJc w:val="left"/>
      <w:pPr>
        <w:tabs>
          <w:tab w:val="num" w:pos="4009"/>
        </w:tabs>
        <w:ind w:left="4009" w:hanging="360"/>
      </w:pPr>
      <w:rPr>
        <w:rFonts w:ascii="Wingdings" w:hAnsi="Wingdings"/>
      </w:rPr>
    </w:lvl>
    <w:lvl w:ilvl="6" w:tplc="05120772">
      <w:start w:val="1"/>
      <w:numFmt w:val="bullet"/>
      <w:lvlText w:val=""/>
      <w:lvlJc w:val="left"/>
      <w:pPr>
        <w:tabs>
          <w:tab w:val="num" w:pos="4729"/>
        </w:tabs>
        <w:ind w:left="4729" w:hanging="360"/>
      </w:pPr>
      <w:rPr>
        <w:rFonts w:ascii="Symbol" w:hAnsi="Symbol"/>
      </w:rPr>
    </w:lvl>
    <w:lvl w:ilvl="7" w:tplc="101C5F00">
      <w:start w:val="1"/>
      <w:numFmt w:val="bullet"/>
      <w:lvlText w:val="o"/>
      <w:lvlJc w:val="left"/>
      <w:pPr>
        <w:tabs>
          <w:tab w:val="num" w:pos="5449"/>
        </w:tabs>
        <w:ind w:left="5449" w:hanging="360"/>
      </w:pPr>
      <w:rPr>
        <w:rFonts w:ascii="Courier New" w:hAnsi="Courier New"/>
      </w:rPr>
    </w:lvl>
    <w:lvl w:ilvl="8" w:tplc="1C5EC5DA">
      <w:start w:val="1"/>
      <w:numFmt w:val="bullet"/>
      <w:lvlText w:val=""/>
      <w:lvlJc w:val="left"/>
      <w:pPr>
        <w:tabs>
          <w:tab w:val="num" w:pos="6169"/>
        </w:tabs>
        <w:ind w:left="6169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hybridMultilevel"/>
    <w:tmpl w:val="00000005"/>
    <w:lvl w:ilvl="0" w:tplc="D8F4CB96">
      <w:start w:val="1"/>
      <w:numFmt w:val="bullet"/>
      <w:lvlText w:val=""/>
      <w:lvlJc w:val="left"/>
      <w:pPr>
        <w:ind w:left="409" w:hanging="360"/>
      </w:pPr>
      <w:rPr>
        <w:rFonts w:ascii="Symbol" w:hAnsi="Symbol"/>
      </w:rPr>
    </w:lvl>
    <w:lvl w:ilvl="1" w:tplc="C84221F4">
      <w:start w:val="1"/>
      <w:numFmt w:val="bullet"/>
      <w:lvlText w:val="o"/>
      <w:lvlJc w:val="left"/>
      <w:pPr>
        <w:tabs>
          <w:tab w:val="num" w:pos="1129"/>
        </w:tabs>
        <w:ind w:left="1129" w:hanging="360"/>
      </w:pPr>
      <w:rPr>
        <w:rFonts w:ascii="Courier New" w:hAnsi="Courier New"/>
      </w:rPr>
    </w:lvl>
    <w:lvl w:ilvl="2" w:tplc="CE1CB840">
      <w:start w:val="1"/>
      <w:numFmt w:val="bullet"/>
      <w:lvlText w:val=""/>
      <w:lvlJc w:val="left"/>
      <w:pPr>
        <w:tabs>
          <w:tab w:val="num" w:pos="1849"/>
        </w:tabs>
        <w:ind w:left="1849" w:hanging="360"/>
      </w:pPr>
      <w:rPr>
        <w:rFonts w:ascii="Wingdings" w:hAnsi="Wingdings"/>
      </w:rPr>
    </w:lvl>
    <w:lvl w:ilvl="3" w:tplc="032E77CA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/>
      </w:rPr>
    </w:lvl>
    <w:lvl w:ilvl="4" w:tplc="1CE4C22C">
      <w:start w:val="1"/>
      <w:numFmt w:val="bullet"/>
      <w:lvlText w:val="o"/>
      <w:lvlJc w:val="left"/>
      <w:pPr>
        <w:tabs>
          <w:tab w:val="num" w:pos="3289"/>
        </w:tabs>
        <w:ind w:left="3289" w:hanging="360"/>
      </w:pPr>
      <w:rPr>
        <w:rFonts w:ascii="Courier New" w:hAnsi="Courier New"/>
      </w:rPr>
    </w:lvl>
    <w:lvl w:ilvl="5" w:tplc="B0AA0798">
      <w:start w:val="1"/>
      <w:numFmt w:val="bullet"/>
      <w:lvlText w:val=""/>
      <w:lvlJc w:val="left"/>
      <w:pPr>
        <w:tabs>
          <w:tab w:val="num" w:pos="4009"/>
        </w:tabs>
        <w:ind w:left="4009" w:hanging="360"/>
      </w:pPr>
      <w:rPr>
        <w:rFonts w:ascii="Wingdings" w:hAnsi="Wingdings"/>
      </w:rPr>
    </w:lvl>
    <w:lvl w:ilvl="6" w:tplc="AD369B1A">
      <w:start w:val="1"/>
      <w:numFmt w:val="bullet"/>
      <w:lvlText w:val=""/>
      <w:lvlJc w:val="left"/>
      <w:pPr>
        <w:tabs>
          <w:tab w:val="num" w:pos="4729"/>
        </w:tabs>
        <w:ind w:left="4729" w:hanging="360"/>
      </w:pPr>
      <w:rPr>
        <w:rFonts w:ascii="Symbol" w:hAnsi="Symbol"/>
      </w:rPr>
    </w:lvl>
    <w:lvl w:ilvl="7" w:tplc="B4F22D90">
      <w:start w:val="1"/>
      <w:numFmt w:val="bullet"/>
      <w:lvlText w:val="o"/>
      <w:lvlJc w:val="left"/>
      <w:pPr>
        <w:tabs>
          <w:tab w:val="num" w:pos="5449"/>
        </w:tabs>
        <w:ind w:left="5449" w:hanging="360"/>
      </w:pPr>
      <w:rPr>
        <w:rFonts w:ascii="Courier New" w:hAnsi="Courier New"/>
      </w:rPr>
    </w:lvl>
    <w:lvl w:ilvl="8" w:tplc="73946280">
      <w:start w:val="1"/>
      <w:numFmt w:val="bullet"/>
      <w:lvlText w:val=""/>
      <w:lvlJc w:val="left"/>
      <w:pPr>
        <w:tabs>
          <w:tab w:val="num" w:pos="6169"/>
        </w:tabs>
        <w:ind w:left="6169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AF8295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B4C4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12A3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E06D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CAC7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9EEC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F62F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262D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3215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1CF691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968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A47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5801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1274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5EDF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EAFE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6096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66D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hybridMultilevel"/>
    <w:tmpl w:val="858E0D56"/>
    <w:lvl w:ilvl="0" w:tplc="D76E3B94">
      <w:start w:val="1"/>
      <w:numFmt w:val="bullet"/>
      <w:lvlText w:val=""/>
      <w:lvlJc w:val="left"/>
      <w:pPr>
        <w:ind w:left="409" w:hanging="360"/>
      </w:pPr>
      <w:rPr>
        <w:rFonts w:ascii="Symbol" w:hAnsi="Symbol"/>
      </w:rPr>
    </w:lvl>
    <w:lvl w:ilvl="1" w:tplc="1AE8AABC">
      <w:start w:val="1"/>
      <w:numFmt w:val="bullet"/>
      <w:lvlText w:val="o"/>
      <w:lvlJc w:val="left"/>
      <w:pPr>
        <w:tabs>
          <w:tab w:val="num" w:pos="1129"/>
        </w:tabs>
        <w:ind w:left="1129" w:hanging="360"/>
      </w:pPr>
      <w:rPr>
        <w:rFonts w:ascii="Courier New" w:hAnsi="Courier New"/>
      </w:rPr>
    </w:lvl>
    <w:lvl w:ilvl="2" w:tplc="7584A4FC">
      <w:start w:val="1"/>
      <w:numFmt w:val="bullet"/>
      <w:lvlText w:val=""/>
      <w:lvlJc w:val="left"/>
      <w:pPr>
        <w:tabs>
          <w:tab w:val="num" w:pos="1849"/>
        </w:tabs>
        <w:ind w:left="1849" w:hanging="360"/>
      </w:pPr>
      <w:rPr>
        <w:rFonts w:ascii="Wingdings" w:hAnsi="Wingdings"/>
      </w:rPr>
    </w:lvl>
    <w:lvl w:ilvl="3" w:tplc="C7325E16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/>
      </w:rPr>
    </w:lvl>
    <w:lvl w:ilvl="4" w:tplc="D226AF74">
      <w:start w:val="1"/>
      <w:numFmt w:val="bullet"/>
      <w:lvlText w:val="o"/>
      <w:lvlJc w:val="left"/>
      <w:pPr>
        <w:tabs>
          <w:tab w:val="num" w:pos="3289"/>
        </w:tabs>
        <w:ind w:left="3289" w:hanging="360"/>
      </w:pPr>
      <w:rPr>
        <w:rFonts w:ascii="Courier New" w:hAnsi="Courier New"/>
      </w:rPr>
    </w:lvl>
    <w:lvl w:ilvl="5" w:tplc="8B94223C">
      <w:start w:val="1"/>
      <w:numFmt w:val="bullet"/>
      <w:lvlText w:val=""/>
      <w:lvlJc w:val="left"/>
      <w:pPr>
        <w:tabs>
          <w:tab w:val="num" w:pos="4009"/>
        </w:tabs>
        <w:ind w:left="4009" w:hanging="360"/>
      </w:pPr>
      <w:rPr>
        <w:rFonts w:ascii="Wingdings" w:hAnsi="Wingdings"/>
      </w:rPr>
    </w:lvl>
    <w:lvl w:ilvl="6" w:tplc="9C68A6F0">
      <w:start w:val="1"/>
      <w:numFmt w:val="bullet"/>
      <w:lvlText w:val=""/>
      <w:lvlJc w:val="left"/>
      <w:pPr>
        <w:tabs>
          <w:tab w:val="num" w:pos="4729"/>
        </w:tabs>
        <w:ind w:left="4729" w:hanging="360"/>
      </w:pPr>
      <w:rPr>
        <w:rFonts w:ascii="Symbol" w:hAnsi="Symbol"/>
      </w:rPr>
    </w:lvl>
    <w:lvl w:ilvl="7" w:tplc="E53A7312">
      <w:start w:val="1"/>
      <w:numFmt w:val="bullet"/>
      <w:lvlText w:val="o"/>
      <w:lvlJc w:val="left"/>
      <w:pPr>
        <w:tabs>
          <w:tab w:val="num" w:pos="5449"/>
        </w:tabs>
        <w:ind w:left="5449" w:hanging="360"/>
      </w:pPr>
      <w:rPr>
        <w:rFonts w:ascii="Courier New" w:hAnsi="Courier New"/>
      </w:rPr>
    </w:lvl>
    <w:lvl w:ilvl="8" w:tplc="EEA85502">
      <w:start w:val="1"/>
      <w:numFmt w:val="bullet"/>
      <w:lvlText w:val=""/>
      <w:lvlJc w:val="left"/>
      <w:pPr>
        <w:tabs>
          <w:tab w:val="num" w:pos="6169"/>
        </w:tabs>
        <w:ind w:left="6169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hybridMultilevel"/>
    <w:tmpl w:val="00000009"/>
    <w:lvl w:ilvl="0" w:tplc="89CCB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6E76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BAE7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8206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1CC8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C02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2A6D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C21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CA74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A"/>
    <w:multiLevelType w:val="hybridMultilevel"/>
    <w:tmpl w:val="0000000A"/>
    <w:lvl w:ilvl="0" w:tplc="1A9C5B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AA2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4C56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7A5D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48B5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DAF1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E48B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C873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68A7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B"/>
    <w:multiLevelType w:val="hybridMultilevel"/>
    <w:tmpl w:val="2E6C4B28"/>
    <w:lvl w:ilvl="0" w:tplc="EAB844A8">
      <w:start w:val="1"/>
      <w:numFmt w:val="bullet"/>
      <w:lvlText w:val=""/>
      <w:lvlJc w:val="left"/>
      <w:pPr>
        <w:ind w:left="409" w:hanging="360"/>
      </w:pPr>
      <w:rPr>
        <w:rFonts w:ascii="Symbol" w:hAnsi="Symbol"/>
      </w:rPr>
    </w:lvl>
    <w:lvl w:ilvl="1" w:tplc="6FE623FC">
      <w:start w:val="1"/>
      <w:numFmt w:val="bullet"/>
      <w:lvlText w:val="o"/>
      <w:lvlJc w:val="left"/>
      <w:pPr>
        <w:tabs>
          <w:tab w:val="num" w:pos="1129"/>
        </w:tabs>
        <w:ind w:left="1129" w:hanging="360"/>
      </w:pPr>
      <w:rPr>
        <w:rFonts w:ascii="Courier New" w:hAnsi="Courier New"/>
      </w:rPr>
    </w:lvl>
    <w:lvl w:ilvl="2" w:tplc="01EAC74E">
      <w:start w:val="1"/>
      <w:numFmt w:val="bullet"/>
      <w:lvlText w:val=""/>
      <w:lvlJc w:val="left"/>
      <w:pPr>
        <w:tabs>
          <w:tab w:val="num" w:pos="1849"/>
        </w:tabs>
        <w:ind w:left="1849" w:hanging="360"/>
      </w:pPr>
      <w:rPr>
        <w:rFonts w:ascii="Wingdings" w:hAnsi="Wingdings"/>
      </w:rPr>
    </w:lvl>
    <w:lvl w:ilvl="3" w:tplc="B90C9D5C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/>
      </w:rPr>
    </w:lvl>
    <w:lvl w:ilvl="4" w:tplc="58342BE4">
      <w:start w:val="1"/>
      <w:numFmt w:val="bullet"/>
      <w:lvlText w:val="o"/>
      <w:lvlJc w:val="left"/>
      <w:pPr>
        <w:tabs>
          <w:tab w:val="num" w:pos="3289"/>
        </w:tabs>
        <w:ind w:left="3289" w:hanging="360"/>
      </w:pPr>
      <w:rPr>
        <w:rFonts w:ascii="Courier New" w:hAnsi="Courier New"/>
      </w:rPr>
    </w:lvl>
    <w:lvl w:ilvl="5" w:tplc="33128AB6">
      <w:start w:val="1"/>
      <w:numFmt w:val="bullet"/>
      <w:lvlText w:val=""/>
      <w:lvlJc w:val="left"/>
      <w:pPr>
        <w:tabs>
          <w:tab w:val="num" w:pos="4009"/>
        </w:tabs>
        <w:ind w:left="4009" w:hanging="360"/>
      </w:pPr>
      <w:rPr>
        <w:rFonts w:ascii="Wingdings" w:hAnsi="Wingdings"/>
      </w:rPr>
    </w:lvl>
    <w:lvl w:ilvl="6" w:tplc="EBF6FBCC">
      <w:start w:val="1"/>
      <w:numFmt w:val="bullet"/>
      <w:lvlText w:val=""/>
      <w:lvlJc w:val="left"/>
      <w:pPr>
        <w:tabs>
          <w:tab w:val="num" w:pos="4729"/>
        </w:tabs>
        <w:ind w:left="4729" w:hanging="360"/>
      </w:pPr>
      <w:rPr>
        <w:rFonts w:ascii="Symbol" w:hAnsi="Symbol"/>
      </w:rPr>
    </w:lvl>
    <w:lvl w:ilvl="7" w:tplc="5892659E">
      <w:start w:val="1"/>
      <w:numFmt w:val="bullet"/>
      <w:lvlText w:val="o"/>
      <w:lvlJc w:val="left"/>
      <w:pPr>
        <w:tabs>
          <w:tab w:val="num" w:pos="5449"/>
        </w:tabs>
        <w:ind w:left="5449" w:hanging="360"/>
      </w:pPr>
      <w:rPr>
        <w:rFonts w:ascii="Courier New" w:hAnsi="Courier New"/>
      </w:rPr>
    </w:lvl>
    <w:lvl w:ilvl="8" w:tplc="E62227F6">
      <w:start w:val="1"/>
      <w:numFmt w:val="bullet"/>
      <w:lvlText w:val=""/>
      <w:lvlJc w:val="left"/>
      <w:pPr>
        <w:tabs>
          <w:tab w:val="num" w:pos="6169"/>
        </w:tabs>
        <w:ind w:left="6169" w:hanging="360"/>
      </w:pPr>
      <w:rPr>
        <w:rFonts w:ascii="Wingdings" w:hAnsi="Wingdings"/>
      </w:rPr>
    </w:lvl>
  </w:abstractNum>
  <w:abstractNum w:abstractNumId="8" w15:restartNumberingAfterBreak="0">
    <w:nsid w:val="09343093"/>
    <w:multiLevelType w:val="hybridMultilevel"/>
    <w:tmpl w:val="742C30F4"/>
    <w:lvl w:ilvl="0" w:tplc="EAB844A8">
      <w:start w:val="1"/>
      <w:numFmt w:val="bullet"/>
      <w:lvlText w:val=""/>
      <w:lvlJc w:val="left"/>
      <w:pPr>
        <w:ind w:left="409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157EED"/>
    <w:multiLevelType w:val="hybridMultilevel"/>
    <w:tmpl w:val="8FD09406"/>
    <w:lvl w:ilvl="0" w:tplc="803AADE6">
      <w:start w:val="1"/>
      <w:numFmt w:val="bullet"/>
      <w:lvlText w:val=""/>
      <w:lvlJc w:val="left"/>
      <w:pPr>
        <w:ind w:left="40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129"/>
        </w:tabs>
        <w:ind w:left="1129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849"/>
        </w:tabs>
        <w:ind w:left="1849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289"/>
        </w:tabs>
        <w:ind w:left="3289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009"/>
        </w:tabs>
        <w:ind w:left="4009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729"/>
        </w:tabs>
        <w:ind w:left="4729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449"/>
        </w:tabs>
        <w:ind w:left="5449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169"/>
        </w:tabs>
        <w:ind w:left="6169" w:hanging="360"/>
      </w:pPr>
      <w:rPr>
        <w:rFonts w:ascii="Wingdings" w:hAnsi="Wingdings"/>
      </w:rPr>
    </w:lvl>
  </w:abstractNum>
  <w:abstractNum w:abstractNumId="10" w15:restartNumberingAfterBreak="0">
    <w:nsid w:val="0FF43547"/>
    <w:multiLevelType w:val="hybridMultilevel"/>
    <w:tmpl w:val="816A5C7E"/>
    <w:lvl w:ilvl="0" w:tplc="772C4782">
      <w:start w:val="1"/>
      <w:numFmt w:val="bullet"/>
      <w:lvlText w:val=""/>
      <w:lvlJc w:val="left"/>
      <w:pPr>
        <w:ind w:left="40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A44466"/>
    <w:multiLevelType w:val="hybridMultilevel"/>
    <w:tmpl w:val="7B10AA9C"/>
    <w:lvl w:ilvl="0" w:tplc="EAB844A8">
      <w:start w:val="1"/>
      <w:numFmt w:val="bullet"/>
      <w:lvlText w:val=""/>
      <w:lvlJc w:val="left"/>
      <w:pPr>
        <w:ind w:left="409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611F8"/>
    <w:multiLevelType w:val="hybridMultilevel"/>
    <w:tmpl w:val="8AF8E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D7752"/>
    <w:multiLevelType w:val="hybridMultilevel"/>
    <w:tmpl w:val="9182C4B0"/>
    <w:lvl w:ilvl="0" w:tplc="D76E3B94">
      <w:start w:val="1"/>
      <w:numFmt w:val="bullet"/>
      <w:lvlText w:val=""/>
      <w:lvlJc w:val="left"/>
      <w:pPr>
        <w:ind w:left="409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169B2"/>
    <w:multiLevelType w:val="hybridMultilevel"/>
    <w:tmpl w:val="766435F8"/>
    <w:lvl w:ilvl="0" w:tplc="C84A62C2">
      <w:start w:val="1"/>
      <w:numFmt w:val="bullet"/>
      <w:lvlText w:val=""/>
      <w:lvlJc w:val="left"/>
      <w:pPr>
        <w:ind w:left="40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30638"/>
    <w:multiLevelType w:val="hybridMultilevel"/>
    <w:tmpl w:val="96F8139E"/>
    <w:lvl w:ilvl="0" w:tplc="772C4782">
      <w:start w:val="1"/>
      <w:numFmt w:val="bullet"/>
      <w:lvlText w:val=""/>
      <w:lvlJc w:val="left"/>
      <w:pPr>
        <w:ind w:left="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F3617"/>
    <w:multiLevelType w:val="multilevel"/>
    <w:tmpl w:val="9CB0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311B05"/>
    <w:multiLevelType w:val="hybridMultilevel"/>
    <w:tmpl w:val="3A78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D5222"/>
    <w:multiLevelType w:val="hybridMultilevel"/>
    <w:tmpl w:val="5C36E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F87741"/>
    <w:multiLevelType w:val="hybridMultilevel"/>
    <w:tmpl w:val="8E5E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C7867"/>
    <w:multiLevelType w:val="hybridMultilevel"/>
    <w:tmpl w:val="B5AC1DCE"/>
    <w:lvl w:ilvl="0" w:tplc="EAB844A8">
      <w:start w:val="1"/>
      <w:numFmt w:val="bullet"/>
      <w:lvlText w:val=""/>
      <w:lvlJc w:val="left"/>
      <w:pPr>
        <w:ind w:left="409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877C9"/>
    <w:multiLevelType w:val="hybridMultilevel"/>
    <w:tmpl w:val="3DBC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006C3"/>
    <w:multiLevelType w:val="hybridMultilevel"/>
    <w:tmpl w:val="9992F1C0"/>
    <w:lvl w:ilvl="0" w:tplc="A1D61D4A">
      <w:start w:val="1"/>
      <w:numFmt w:val="bullet"/>
      <w:lvlText w:val=""/>
      <w:lvlJc w:val="left"/>
      <w:pPr>
        <w:ind w:left="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672B4"/>
    <w:multiLevelType w:val="hybridMultilevel"/>
    <w:tmpl w:val="5424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B4665"/>
    <w:multiLevelType w:val="hybridMultilevel"/>
    <w:tmpl w:val="CD10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112635">
    <w:abstractNumId w:val="0"/>
  </w:num>
  <w:num w:numId="2" w16cid:durableId="348409224">
    <w:abstractNumId w:val="1"/>
  </w:num>
  <w:num w:numId="3" w16cid:durableId="1061176023">
    <w:abstractNumId w:val="2"/>
  </w:num>
  <w:num w:numId="4" w16cid:durableId="1160930451">
    <w:abstractNumId w:val="3"/>
  </w:num>
  <w:num w:numId="5" w16cid:durableId="1400863754">
    <w:abstractNumId w:val="4"/>
  </w:num>
  <w:num w:numId="6" w16cid:durableId="1607927081">
    <w:abstractNumId w:val="5"/>
  </w:num>
  <w:num w:numId="7" w16cid:durableId="1075783798">
    <w:abstractNumId w:val="6"/>
  </w:num>
  <w:num w:numId="8" w16cid:durableId="1157114342">
    <w:abstractNumId w:val="7"/>
  </w:num>
  <w:num w:numId="9" w16cid:durableId="40591071">
    <w:abstractNumId w:val="24"/>
  </w:num>
  <w:num w:numId="10" w16cid:durableId="1292521707">
    <w:abstractNumId w:val="12"/>
  </w:num>
  <w:num w:numId="11" w16cid:durableId="34546811">
    <w:abstractNumId w:val="18"/>
  </w:num>
  <w:num w:numId="12" w16cid:durableId="1169712736">
    <w:abstractNumId w:val="17"/>
  </w:num>
  <w:num w:numId="13" w16cid:durableId="1927684104">
    <w:abstractNumId w:val="13"/>
  </w:num>
  <w:num w:numId="14" w16cid:durableId="1607730824">
    <w:abstractNumId w:val="16"/>
  </w:num>
  <w:num w:numId="15" w16cid:durableId="575482220">
    <w:abstractNumId w:val="20"/>
  </w:num>
  <w:num w:numId="16" w16cid:durableId="671222030">
    <w:abstractNumId w:val="11"/>
  </w:num>
  <w:num w:numId="17" w16cid:durableId="1808350805">
    <w:abstractNumId w:val="8"/>
  </w:num>
  <w:num w:numId="18" w16cid:durableId="1763912435">
    <w:abstractNumId w:val="21"/>
  </w:num>
  <w:num w:numId="19" w16cid:durableId="107816406">
    <w:abstractNumId w:val="19"/>
  </w:num>
  <w:num w:numId="20" w16cid:durableId="713820813">
    <w:abstractNumId w:val="23"/>
  </w:num>
  <w:num w:numId="21" w16cid:durableId="480003765">
    <w:abstractNumId w:val="22"/>
  </w:num>
  <w:num w:numId="22" w16cid:durableId="574165531">
    <w:abstractNumId w:val="9"/>
  </w:num>
  <w:num w:numId="23" w16cid:durableId="834109222">
    <w:abstractNumId w:val="14"/>
  </w:num>
  <w:num w:numId="24" w16cid:durableId="343481600">
    <w:abstractNumId w:val="10"/>
  </w:num>
  <w:num w:numId="25" w16cid:durableId="1411242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54"/>
    <w:rsid w:val="000001C7"/>
    <w:rsid w:val="000006E9"/>
    <w:rsid w:val="00006657"/>
    <w:rsid w:val="000077D6"/>
    <w:rsid w:val="00011B95"/>
    <w:rsid w:val="00016C8C"/>
    <w:rsid w:val="000344A4"/>
    <w:rsid w:val="00040001"/>
    <w:rsid w:val="000421BA"/>
    <w:rsid w:val="0004240F"/>
    <w:rsid w:val="0004288C"/>
    <w:rsid w:val="00050093"/>
    <w:rsid w:val="000613B6"/>
    <w:rsid w:val="000654B1"/>
    <w:rsid w:val="00071DBE"/>
    <w:rsid w:val="00072DB9"/>
    <w:rsid w:val="00075BFE"/>
    <w:rsid w:val="00077DFD"/>
    <w:rsid w:val="00084142"/>
    <w:rsid w:val="00084B6C"/>
    <w:rsid w:val="00085E86"/>
    <w:rsid w:val="00092112"/>
    <w:rsid w:val="00092DCD"/>
    <w:rsid w:val="0009395C"/>
    <w:rsid w:val="000A6619"/>
    <w:rsid w:val="000A7EC6"/>
    <w:rsid w:val="000B0F2F"/>
    <w:rsid w:val="000B0FB5"/>
    <w:rsid w:val="000B19D4"/>
    <w:rsid w:val="000B436E"/>
    <w:rsid w:val="000C3211"/>
    <w:rsid w:val="000C6397"/>
    <w:rsid w:val="000D58B4"/>
    <w:rsid w:val="000E6AFC"/>
    <w:rsid w:val="000F40AE"/>
    <w:rsid w:val="00102115"/>
    <w:rsid w:val="00107AB2"/>
    <w:rsid w:val="00112F04"/>
    <w:rsid w:val="001156AF"/>
    <w:rsid w:val="0012256F"/>
    <w:rsid w:val="00123C92"/>
    <w:rsid w:val="001253EE"/>
    <w:rsid w:val="00125AF6"/>
    <w:rsid w:val="001306F7"/>
    <w:rsid w:val="001361F7"/>
    <w:rsid w:val="00155496"/>
    <w:rsid w:val="00155C39"/>
    <w:rsid w:val="00161984"/>
    <w:rsid w:val="001649AD"/>
    <w:rsid w:val="00174661"/>
    <w:rsid w:val="0017735F"/>
    <w:rsid w:val="0017751C"/>
    <w:rsid w:val="00184DD0"/>
    <w:rsid w:val="001914A2"/>
    <w:rsid w:val="001954BF"/>
    <w:rsid w:val="00196069"/>
    <w:rsid w:val="0019730A"/>
    <w:rsid w:val="001976E4"/>
    <w:rsid w:val="001A152F"/>
    <w:rsid w:val="001B1510"/>
    <w:rsid w:val="001C0B77"/>
    <w:rsid w:val="001C3E58"/>
    <w:rsid w:val="001C4424"/>
    <w:rsid w:val="001C7079"/>
    <w:rsid w:val="001D3530"/>
    <w:rsid w:val="001E613F"/>
    <w:rsid w:val="001E6B54"/>
    <w:rsid w:val="001F0B92"/>
    <w:rsid w:val="001F1280"/>
    <w:rsid w:val="0020241C"/>
    <w:rsid w:val="00210F15"/>
    <w:rsid w:val="002369B9"/>
    <w:rsid w:val="00245B4B"/>
    <w:rsid w:val="002529D5"/>
    <w:rsid w:val="00256F8F"/>
    <w:rsid w:val="00262FB4"/>
    <w:rsid w:val="00264FDA"/>
    <w:rsid w:val="00265C20"/>
    <w:rsid w:val="002700AC"/>
    <w:rsid w:val="00270EC2"/>
    <w:rsid w:val="002769A1"/>
    <w:rsid w:val="00282EA7"/>
    <w:rsid w:val="002848A7"/>
    <w:rsid w:val="0028763A"/>
    <w:rsid w:val="00287AC8"/>
    <w:rsid w:val="002940AB"/>
    <w:rsid w:val="00294DD4"/>
    <w:rsid w:val="00295A59"/>
    <w:rsid w:val="002A2AC2"/>
    <w:rsid w:val="002C053F"/>
    <w:rsid w:val="002C64E8"/>
    <w:rsid w:val="002D455A"/>
    <w:rsid w:val="002E0230"/>
    <w:rsid w:val="002E4DCA"/>
    <w:rsid w:val="002F11C8"/>
    <w:rsid w:val="002F5CD1"/>
    <w:rsid w:val="002F7B07"/>
    <w:rsid w:val="002F7BF4"/>
    <w:rsid w:val="003033CF"/>
    <w:rsid w:val="003035B3"/>
    <w:rsid w:val="00305C9C"/>
    <w:rsid w:val="00320BFB"/>
    <w:rsid w:val="00337BF2"/>
    <w:rsid w:val="00340C0C"/>
    <w:rsid w:val="003502BC"/>
    <w:rsid w:val="003510FD"/>
    <w:rsid w:val="00352A48"/>
    <w:rsid w:val="00356E06"/>
    <w:rsid w:val="00361516"/>
    <w:rsid w:val="0037251E"/>
    <w:rsid w:val="00373CFF"/>
    <w:rsid w:val="00376786"/>
    <w:rsid w:val="00377278"/>
    <w:rsid w:val="00377E61"/>
    <w:rsid w:val="00385191"/>
    <w:rsid w:val="0038594A"/>
    <w:rsid w:val="00387F09"/>
    <w:rsid w:val="00393578"/>
    <w:rsid w:val="00394CF7"/>
    <w:rsid w:val="003A71B2"/>
    <w:rsid w:val="003B040A"/>
    <w:rsid w:val="003C2D53"/>
    <w:rsid w:val="003C3DD1"/>
    <w:rsid w:val="003C7BB1"/>
    <w:rsid w:val="003D6341"/>
    <w:rsid w:val="003D6D8C"/>
    <w:rsid w:val="003E31CD"/>
    <w:rsid w:val="00400412"/>
    <w:rsid w:val="004134FE"/>
    <w:rsid w:val="00414E6F"/>
    <w:rsid w:val="00416D92"/>
    <w:rsid w:val="00417F0B"/>
    <w:rsid w:val="004264C5"/>
    <w:rsid w:val="00426511"/>
    <w:rsid w:val="00427BCE"/>
    <w:rsid w:val="004328F0"/>
    <w:rsid w:val="00435B4B"/>
    <w:rsid w:val="004403EB"/>
    <w:rsid w:val="004420F6"/>
    <w:rsid w:val="00444621"/>
    <w:rsid w:val="00444EDE"/>
    <w:rsid w:val="004476CA"/>
    <w:rsid w:val="00465A09"/>
    <w:rsid w:val="004772A6"/>
    <w:rsid w:val="00480B9A"/>
    <w:rsid w:val="00493F65"/>
    <w:rsid w:val="00493FFC"/>
    <w:rsid w:val="00495FCC"/>
    <w:rsid w:val="004B4ABB"/>
    <w:rsid w:val="004C1CB7"/>
    <w:rsid w:val="004C6BA2"/>
    <w:rsid w:val="004E15C0"/>
    <w:rsid w:val="004E31B4"/>
    <w:rsid w:val="004E413F"/>
    <w:rsid w:val="004F534A"/>
    <w:rsid w:val="004F58A8"/>
    <w:rsid w:val="005040F9"/>
    <w:rsid w:val="00505EA2"/>
    <w:rsid w:val="005106CD"/>
    <w:rsid w:val="005223A8"/>
    <w:rsid w:val="0052293C"/>
    <w:rsid w:val="00531B3D"/>
    <w:rsid w:val="005416C7"/>
    <w:rsid w:val="00544CE4"/>
    <w:rsid w:val="005474AF"/>
    <w:rsid w:val="00547EA7"/>
    <w:rsid w:val="00553C25"/>
    <w:rsid w:val="005544B5"/>
    <w:rsid w:val="00557B7B"/>
    <w:rsid w:val="00561AC9"/>
    <w:rsid w:val="00565739"/>
    <w:rsid w:val="00566F6E"/>
    <w:rsid w:val="00576764"/>
    <w:rsid w:val="00590F1F"/>
    <w:rsid w:val="00594109"/>
    <w:rsid w:val="00596EA2"/>
    <w:rsid w:val="005A2A95"/>
    <w:rsid w:val="005A786E"/>
    <w:rsid w:val="005B7831"/>
    <w:rsid w:val="005D6236"/>
    <w:rsid w:val="005F4F69"/>
    <w:rsid w:val="005F618E"/>
    <w:rsid w:val="006136A3"/>
    <w:rsid w:val="00620683"/>
    <w:rsid w:val="00623558"/>
    <w:rsid w:val="006277E2"/>
    <w:rsid w:val="00635362"/>
    <w:rsid w:val="00637547"/>
    <w:rsid w:val="00642599"/>
    <w:rsid w:val="0064663F"/>
    <w:rsid w:val="006468A0"/>
    <w:rsid w:val="00647EE6"/>
    <w:rsid w:val="00650CF4"/>
    <w:rsid w:val="0066560E"/>
    <w:rsid w:val="0066613B"/>
    <w:rsid w:val="0066750F"/>
    <w:rsid w:val="006744F4"/>
    <w:rsid w:val="00676A02"/>
    <w:rsid w:val="0068071D"/>
    <w:rsid w:val="0068193B"/>
    <w:rsid w:val="0068265B"/>
    <w:rsid w:val="00683AA2"/>
    <w:rsid w:val="006A1BB5"/>
    <w:rsid w:val="006A396C"/>
    <w:rsid w:val="006A4CA9"/>
    <w:rsid w:val="006A5018"/>
    <w:rsid w:val="006B179D"/>
    <w:rsid w:val="006C2DC6"/>
    <w:rsid w:val="006C3B36"/>
    <w:rsid w:val="006C3FCB"/>
    <w:rsid w:val="006C4183"/>
    <w:rsid w:val="006C60DE"/>
    <w:rsid w:val="006D14A7"/>
    <w:rsid w:val="006E4317"/>
    <w:rsid w:val="006E5118"/>
    <w:rsid w:val="006E6735"/>
    <w:rsid w:val="006F4B66"/>
    <w:rsid w:val="00702D25"/>
    <w:rsid w:val="00702FFE"/>
    <w:rsid w:val="00705F19"/>
    <w:rsid w:val="00706A85"/>
    <w:rsid w:val="00707DD0"/>
    <w:rsid w:val="00714EAB"/>
    <w:rsid w:val="007225DD"/>
    <w:rsid w:val="00724DE3"/>
    <w:rsid w:val="00731FD7"/>
    <w:rsid w:val="007334C8"/>
    <w:rsid w:val="00735396"/>
    <w:rsid w:val="00736511"/>
    <w:rsid w:val="0073794F"/>
    <w:rsid w:val="00745263"/>
    <w:rsid w:val="00745442"/>
    <w:rsid w:val="00746FB1"/>
    <w:rsid w:val="00747282"/>
    <w:rsid w:val="007532AA"/>
    <w:rsid w:val="00753AC1"/>
    <w:rsid w:val="007610B5"/>
    <w:rsid w:val="00764BBE"/>
    <w:rsid w:val="007717D0"/>
    <w:rsid w:val="0077679C"/>
    <w:rsid w:val="00785A9E"/>
    <w:rsid w:val="00795A66"/>
    <w:rsid w:val="007B3ACF"/>
    <w:rsid w:val="007C216C"/>
    <w:rsid w:val="007D587C"/>
    <w:rsid w:val="007E179D"/>
    <w:rsid w:val="007E4630"/>
    <w:rsid w:val="007F5640"/>
    <w:rsid w:val="007F5CB7"/>
    <w:rsid w:val="0080396A"/>
    <w:rsid w:val="00803AC9"/>
    <w:rsid w:val="00812322"/>
    <w:rsid w:val="00813C46"/>
    <w:rsid w:val="0082042B"/>
    <w:rsid w:val="00833310"/>
    <w:rsid w:val="008340C3"/>
    <w:rsid w:val="008358DE"/>
    <w:rsid w:val="00844FC2"/>
    <w:rsid w:val="00852C8C"/>
    <w:rsid w:val="00863A49"/>
    <w:rsid w:val="00865217"/>
    <w:rsid w:val="00873855"/>
    <w:rsid w:val="00873B74"/>
    <w:rsid w:val="008849B2"/>
    <w:rsid w:val="00887276"/>
    <w:rsid w:val="0088744A"/>
    <w:rsid w:val="008919BC"/>
    <w:rsid w:val="00895F91"/>
    <w:rsid w:val="008A0C1B"/>
    <w:rsid w:val="008A4187"/>
    <w:rsid w:val="008A4545"/>
    <w:rsid w:val="008B4C19"/>
    <w:rsid w:val="008C3857"/>
    <w:rsid w:val="008D0933"/>
    <w:rsid w:val="008D63A4"/>
    <w:rsid w:val="008E07EE"/>
    <w:rsid w:val="008E5249"/>
    <w:rsid w:val="008F1938"/>
    <w:rsid w:val="00900530"/>
    <w:rsid w:val="00900E85"/>
    <w:rsid w:val="00907662"/>
    <w:rsid w:val="00917B81"/>
    <w:rsid w:val="00932BC9"/>
    <w:rsid w:val="00935F71"/>
    <w:rsid w:val="0093608B"/>
    <w:rsid w:val="00941879"/>
    <w:rsid w:val="009428D6"/>
    <w:rsid w:val="009443FA"/>
    <w:rsid w:val="00945D03"/>
    <w:rsid w:val="00947518"/>
    <w:rsid w:val="00966FE6"/>
    <w:rsid w:val="00972A65"/>
    <w:rsid w:val="00972F38"/>
    <w:rsid w:val="00975BF9"/>
    <w:rsid w:val="00980BB5"/>
    <w:rsid w:val="00981043"/>
    <w:rsid w:val="00984707"/>
    <w:rsid w:val="0098688A"/>
    <w:rsid w:val="00990650"/>
    <w:rsid w:val="009957C8"/>
    <w:rsid w:val="00996EAE"/>
    <w:rsid w:val="009A2688"/>
    <w:rsid w:val="009A2F34"/>
    <w:rsid w:val="009B14EE"/>
    <w:rsid w:val="009C149A"/>
    <w:rsid w:val="009C33D6"/>
    <w:rsid w:val="009C3AA1"/>
    <w:rsid w:val="009C65D0"/>
    <w:rsid w:val="009D55F6"/>
    <w:rsid w:val="009E43E7"/>
    <w:rsid w:val="00A03DFC"/>
    <w:rsid w:val="00A0416B"/>
    <w:rsid w:val="00A06BF9"/>
    <w:rsid w:val="00A15A24"/>
    <w:rsid w:val="00A21521"/>
    <w:rsid w:val="00A25E63"/>
    <w:rsid w:val="00A26049"/>
    <w:rsid w:val="00A27B9C"/>
    <w:rsid w:val="00A3044A"/>
    <w:rsid w:val="00A311DF"/>
    <w:rsid w:val="00A345BE"/>
    <w:rsid w:val="00A368BD"/>
    <w:rsid w:val="00A41F84"/>
    <w:rsid w:val="00A42116"/>
    <w:rsid w:val="00A42CBB"/>
    <w:rsid w:val="00A50B54"/>
    <w:rsid w:val="00A52F14"/>
    <w:rsid w:val="00A55E8B"/>
    <w:rsid w:val="00A560F0"/>
    <w:rsid w:val="00A670DD"/>
    <w:rsid w:val="00A67ED5"/>
    <w:rsid w:val="00A7006C"/>
    <w:rsid w:val="00A759E8"/>
    <w:rsid w:val="00A80839"/>
    <w:rsid w:val="00A93059"/>
    <w:rsid w:val="00A9476F"/>
    <w:rsid w:val="00AA2E28"/>
    <w:rsid w:val="00AA3A33"/>
    <w:rsid w:val="00AA6AF8"/>
    <w:rsid w:val="00AA7D1E"/>
    <w:rsid w:val="00AC0944"/>
    <w:rsid w:val="00AC332B"/>
    <w:rsid w:val="00AC5008"/>
    <w:rsid w:val="00AD5F07"/>
    <w:rsid w:val="00AD6FA6"/>
    <w:rsid w:val="00AE01E9"/>
    <w:rsid w:val="00AE3B6C"/>
    <w:rsid w:val="00AE48E7"/>
    <w:rsid w:val="00AF22F4"/>
    <w:rsid w:val="00AF6D4A"/>
    <w:rsid w:val="00AF78C9"/>
    <w:rsid w:val="00B10509"/>
    <w:rsid w:val="00B133D4"/>
    <w:rsid w:val="00B139B3"/>
    <w:rsid w:val="00B17BB2"/>
    <w:rsid w:val="00B20F52"/>
    <w:rsid w:val="00B228D1"/>
    <w:rsid w:val="00B23A7F"/>
    <w:rsid w:val="00B27D04"/>
    <w:rsid w:val="00B43235"/>
    <w:rsid w:val="00B538D2"/>
    <w:rsid w:val="00B55FD0"/>
    <w:rsid w:val="00B60CF0"/>
    <w:rsid w:val="00B72E19"/>
    <w:rsid w:val="00B73125"/>
    <w:rsid w:val="00B75322"/>
    <w:rsid w:val="00B847A2"/>
    <w:rsid w:val="00B909B3"/>
    <w:rsid w:val="00B92896"/>
    <w:rsid w:val="00B965DA"/>
    <w:rsid w:val="00B967D0"/>
    <w:rsid w:val="00BA5C6B"/>
    <w:rsid w:val="00BB12EC"/>
    <w:rsid w:val="00BB59A4"/>
    <w:rsid w:val="00BB76EF"/>
    <w:rsid w:val="00BC2C4B"/>
    <w:rsid w:val="00BC54ED"/>
    <w:rsid w:val="00BD05FD"/>
    <w:rsid w:val="00BD0C6B"/>
    <w:rsid w:val="00BD1B72"/>
    <w:rsid w:val="00BD20D7"/>
    <w:rsid w:val="00BD2C22"/>
    <w:rsid w:val="00BE21FC"/>
    <w:rsid w:val="00BE5227"/>
    <w:rsid w:val="00BF68D0"/>
    <w:rsid w:val="00BF7F14"/>
    <w:rsid w:val="00C00302"/>
    <w:rsid w:val="00C01883"/>
    <w:rsid w:val="00C05E93"/>
    <w:rsid w:val="00C07130"/>
    <w:rsid w:val="00C13D8B"/>
    <w:rsid w:val="00C1484C"/>
    <w:rsid w:val="00C216B1"/>
    <w:rsid w:val="00C223AF"/>
    <w:rsid w:val="00C24C0D"/>
    <w:rsid w:val="00C25FEA"/>
    <w:rsid w:val="00C32E80"/>
    <w:rsid w:val="00C34360"/>
    <w:rsid w:val="00C357EA"/>
    <w:rsid w:val="00C35D87"/>
    <w:rsid w:val="00C4010E"/>
    <w:rsid w:val="00C4421F"/>
    <w:rsid w:val="00C45BD5"/>
    <w:rsid w:val="00C4618D"/>
    <w:rsid w:val="00C473ED"/>
    <w:rsid w:val="00C51C70"/>
    <w:rsid w:val="00C52505"/>
    <w:rsid w:val="00C63B9A"/>
    <w:rsid w:val="00C63E4E"/>
    <w:rsid w:val="00C65926"/>
    <w:rsid w:val="00C71910"/>
    <w:rsid w:val="00C71945"/>
    <w:rsid w:val="00C9073D"/>
    <w:rsid w:val="00C90F3A"/>
    <w:rsid w:val="00C91751"/>
    <w:rsid w:val="00C936B2"/>
    <w:rsid w:val="00CA29E3"/>
    <w:rsid w:val="00CB1404"/>
    <w:rsid w:val="00CB1597"/>
    <w:rsid w:val="00CB35D3"/>
    <w:rsid w:val="00CB5FB8"/>
    <w:rsid w:val="00CC0357"/>
    <w:rsid w:val="00CC5232"/>
    <w:rsid w:val="00CD36E8"/>
    <w:rsid w:val="00CD58D5"/>
    <w:rsid w:val="00CD7143"/>
    <w:rsid w:val="00CF4135"/>
    <w:rsid w:val="00CF4553"/>
    <w:rsid w:val="00CF46AA"/>
    <w:rsid w:val="00CF7A0B"/>
    <w:rsid w:val="00D11448"/>
    <w:rsid w:val="00D11472"/>
    <w:rsid w:val="00D15502"/>
    <w:rsid w:val="00D2212C"/>
    <w:rsid w:val="00D243EF"/>
    <w:rsid w:val="00D247E9"/>
    <w:rsid w:val="00D319B1"/>
    <w:rsid w:val="00D31CA0"/>
    <w:rsid w:val="00D31FC1"/>
    <w:rsid w:val="00D33D3C"/>
    <w:rsid w:val="00D36F34"/>
    <w:rsid w:val="00D41B97"/>
    <w:rsid w:val="00D446BE"/>
    <w:rsid w:val="00D46155"/>
    <w:rsid w:val="00D51156"/>
    <w:rsid w:val="00D51636"/>
    <w:rsid w:val="00D53A99"/>
    <w:rsid w:val="00D54224"/>
    <w:rsid w:val="00D57550"/>
    <w:rsid w:val="00D70FCE"/>
    <w:rsid w:val="00D7126C"/>
    <w:rsid w:val="00D74BA6"/>
    <w:rsid w:val="00D7789A"/>
    <w:rsid w:val="00D809B6"/>
    <w:rsid w:val="00D86390"/>
    <w:rsid w:val="00D870DB"/>
    <w:rsid w:val="00D93F62"/>
    <w:rsid w:val="00D9463F"/>
    <w:rsid w:val="00D94A98"/>
    <w:rsid w:val="00D962AB"/>
    <w:rsid w:val="00DA2024"/>
    <w:rsid w:val="00DA2FBB"/>
    <w:rsid w:val="00DA7547"/>
    <w:rsid w:val="00DB5255"/>
    <w:rsid w:val="00DB5586"/>
    <w:rsid w:val="00DB7F1B"/>
    <w:rsid w:val="00DC0E3A"/>
    <w:rsid w:val="00DC495E"/>
    <w:rsid w:val="00DC5094"/>
    <w:rsid w:val="00DC55B0"/>
    <w:rsid w:val="00DC5E30"/>
    <w:rsid w:val="00DC7E11"/>
    <w:rsid w:val="00DD1DD4"/>
    <w:rsid w:val="00DD2CD3"/>
    <w:rsid w:val="00DD3DC8"/>
    <w:rsid w:val="00DD4A08"/>
    <w:rsid w:val="00DE4AF9"/>
    <w:rsid w:val="00DF2A0A"/>
    <w:rsid w:val="00E0091A"/>
    <w:rsid w:val="00E11C96"/>
    <w:rsid w:val="00E20246"/>
    <w:rsid w:val="00E20CE9"/>
    <w:rsid w:val="00E27788"/>
    <w:rsid w:val="00E37CF0"/>
    <w:rsid w:val="00E40C3C"/>
    <w:rsid w:val="00E4677B"/>
    <w:rsid w:val="00E57F6A"/>
    <w:rsid w:val="00E665E3"/>
    <w:rsid w:val="00E73971"/>
    <w:rsid w:val="00E81A3F"/>
    <w:rsid w:val="00E87237"/>
    <w:rsid w:val="00E94F3D"/>
    <w:rsid w:val="00EB3646"/>
    <w:rsid w:val="00EB54FC"/>
    <w:rsid w:val="00EC0776"/>
    <w:rsid w:val="00EC28D8"/>
    <w:rsid w:val="00EC4BEC"/>
    <w:rsid w:val="00EC5976"/>
    <w:rsid w:val="00ED1270"/>
    <w:rsid w:val="00ED6E29"/>
    <w:rsid w:val="00EE66A1"/>
    <w:rsid w:val="00EF164F"/>
    <w:rsid w:val="00F0280F"/>
    <w:rsid w:val="00F03872"/>
    <w:rsid w:val="00F04E31"/>
    <w:rsid w:val="00F0729D"/>
    <w:rsid w:val="00F1127E"/>
    <w:rsid w:val="00F146AF"/>
    <w:rsid w:val="00F16991"/>
    <w:rsid w:val="00F21DF5"/>
    <w:rsid w:val="00F22D33"/>
    <w:rsid w:val="00F23880"/>
    <w:rsid w:val="00F239A4"/>
    <w:rsid w:val="00F266BF"/>
    <w:rsid w:val="00F404A5"/>
    <w:rsid w:val="00F4116D"/>
    <w:rsid w:val="00F471A2"/>
    <w:rsid w:val="00F51288"/>
    <w:rsid w:val="00F519AD"/>
    <w:rsid w:val="00F54B35"/>
    <w:rsid w:val="00F6160C"/>
    <w:rsid w:val="00F7277A"/>
    <w:rsid w:val="00F83E5C"/>
    <w:rsid w:val="00F83F59"/>
    <w:rsid w:val="00F8775E"/>
    <w:rsid w:val="00F957DE"/>
    <w:rsid w:val="00FA0EE0"/>
    <w:rsid w:val="00FA4887"/>
    <w:rsid w:val="00FC188F"/>
    <w:rsid w:val="00FC288F"/>
    <w:rsid w:val="00FC3C68"/>
    <w:rsid w:val="00FC47ED"/>
    <w:rsid w:val="00FC6154"/>
    <w:rsid w:val="00FD2C01"/>
    <w:rsid w:val="00FD3656"/>
    <w:rsid w:val="00FE4B93"/>
    <w:rsid w:val="00FE7357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B1D5D"/>
  <w15:chartTrackingRefBased/>
  <w15:docId w15:val="{A5077298-4D0C-4020-BF45-BDCAD4BE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B5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B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B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B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B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B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B54"/>
    <w:rPr>
      <w:b/>
      <w:bCs/>
      <w:smallCaps/>
      <w:color w:val="0F4761" w:themeColor="accent1" w:themeShade="BF"/>
      <w:spacing w:val="5"/>
    </w:rPr>
  </w:style>
  <w:style w:type="character" w:customStyle="1" w:styleId="fs15fw6undefinedtdn">
    <w:name w:val="fs15 fw6 undefined tdn"/>
    <w:basedOn w:val="DefaultParagraphFont"/>
    <w:rsid w:val="00A50B54"/>
  </w:style>
  <w:style w:type="character" w:customStyle="1" w:styleId="fs15fw6undefined">
    <w:name w:val="fs15 fw6 undefined"/>
    <w:basedOn w:val="DefaultParagraphFont"/>
    <w:rsid w:val="00A50B54"/>
  </w:style>
  <w:style w:type="character" w:customStyle="1" w:styleId="fs15fw4undefinedtdn">
    <w:name w:val="fs15 fw4 undefined tdn"/>
    <w:basedOn w:val="DefaultParagraphFont"/>
    <w:rsid w:val="00A50B54"/>
  </w:style>
  <w:style w:type="character" w:customStyle="1" w:styleId="fs15fw4undefined">
    <w:name w:val="fs15 fw4 undefined"/>
    <w:basedOn w:val="DefaultParagraphFont"/>
    <w:rsid w:val="00A50B54"/>
  </w:style>
  <w:style w:type="character" w:customStyle="1" w:styleId="fs15fw4fsioverflow-hidden">
    <w:name w:val="fs15 fw4 fsi overflow-hidden"/>
    <w:basedOn w:val="DefaultParagraphFont"/>
    <w:rsid w:val="00A50B54"/>
  </w:style>
  <w:style w:type="table" w:styleId="TableGrid">
    <w:name w:val="Table Grid"/>
    <w:basedOn w:val="TableNormal"/>
    <w:uiPriority w:val="39"/>
    <w:rsid w:val="001F1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57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4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6A3"/>
    <w:rPr>
      <w:color w:val="96607D" w:themeColor="followedHyperlink"/>
      <w:u w:val="single"/>
    </w:rPr>
  </w:style>
  <w:style w:type="paragraph" w:customStyle="1" w:styleId="whitespace-pre-wrap">
    <w:name w:val="whitespace-pre-wrap"/>
    <w:basedOn w:val="Normal"/>
    <w:rsid w:val="004134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134FE"/>
    <w:rPr>
      <w:b/>
      <w:bCs/>
    </w:rPr>
  </w:style>
  <w:style w:type="paragraph" w:customStyle="1" w:styleId="whitespace-normal">
    <w:name w:val="whitespace-normal"/>
    <w:basedOn w:val="Normal"/>
    <w:rsid w:val="004134FE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F58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rylvasprabhu.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rryl-vas-prabh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rylvp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4B636-6A3A-4E7C-B19C-8E78AEF5E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483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Vas Prabhu</dc:creator>
  <cp:keywords/>
  <dc:description/>
  <cp:lastModifiedBy>Darryl Vas Prabhu</cp:lastModifiedBy>
  <cp:revision>13</cp:revision>
  <cp:lastPrinted>2024-07-22T13:51:00Z</cp:lastPrinted>
  <dcterms:created xsi:type="dcterms:W3CDTF">2024-08-02T18:00:00Z</dcterms:created>
  <dcterms:modified xsi:type="dcterms:W3CDTF">2024-08-06T21:34:00Z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e2d77013c97e72170d054cb801fa9821f48c101eeeef5d753f56070e0062b480</vt:lpwstr>
  </property>
</Properties>
</file>